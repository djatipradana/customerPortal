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04E1" w14:textId="4B35BC53" w:rsidR="005B56FC" w:rsidRDefault="00172692">
      <w:pPr>
        <w:spacing w:line="200" w:lineRule="exact"/>
        <w:ind w:right="-49"/>
      </w:pPr>
      <w:r>
        <w:pict w14:anchorId="4EA09CAA">
          <v:group id="_x0000_s1037" style="position:absolute;margin-left:41.7pt;margin-top:144.3pt;width:528.6pt;height:1.05pt;z-index:-251660288;mso-position-horizontal-relative:page" coordorigin="834,2886" coordsize="10572,21">
            <v:shape id="_x0000_s1041" style="position:absolute;left:840;top:2892;width:10560;height:0" coordorigin="840,2892" coordsize="10560,0" path="m840,2892r10560,e" filled="f" strokecolor="#545454" strokeweight=".58pt">
              <v:path arrowok="t"/>
            </v:shape>
            <v:shape id="_x0000_s1040" style="position:absolute;left:840;top:2902;width:10;height:0" coordorigin="840,2902" coordsize="10,0" path="m840,2902r10,e" filled="f" strokecolor="#545454" strokeweight=".58pt">
              <v:path arrowok="t"/>
            </v:shape>
            <v:shape id="_x0000_s1039" style="position:absolute;left:11388;top:2892;width:12;height:0" coordorigin="11388,2892" coordsize="12,0" path="m11388,2892r12,e" filled="f" strokecolor="#7f7f7f" strokeweight=".58pt">
              <v:path arrowok="t"/>
            </v:shape>
            <v:shape id="_x0000_s1038" style="position:absolute;left:840;top:2902;width:10560;height:0" coordorigin="840,2902" coordsize="10560,0" path="m840,2902r10560,e" filled="f" strokecolor="#7f7f7f" strokeweight=".58pt">
              <v:path arrowok="t"/>
            </v:shape>
            <w10:wrap anchorx="page"/>
          </v:group>
        </w:pict>
      </w:r>
      <w:r w:rsidR="008B263B">
        <w:rPr>
          <w:spacing w:val="2"/>
        </w:rPr>
        <w:t>C</w:t>
      </w:r>
      <w:r w:rsidR="008B263B">
        <w:t>atatan</w:t>
      </w:r>
      <w:r w:rsidR="008B263B">
        <w:rPr>
          <w:spacing w:val="-7"/>
        </w:rPr>
        <w:t xml:space="preserve"> </w:t>
      </w:r>
      <w:r w:rsidR="008B263B">
        <w:rPr>
          <w:spacing w:val="2"/>
        </w:rPr>
        <w:t>R</w:t>
      </w:r>
      <w:r w:rsidR="008B263B">
        <w:t>e</w:t>
      </w:r>
      <w:r w:rsidR="008B263B">
        <w:rPr>
          <w:spacing w:val="1"/>
        </w:rPr>
        <w:t>v</w:t>
      </w:r>
      <w:r w:rsidR="008B263B">
        <w:t>i</w:t>
      </w:r>
      <w:r w:rsidR="008B263B">
        <w:rPr>
          <w:spacing w:val="-1"/>
        </w:rPr>
        <w:t>s</w:t>
      </w:r>
      <w:r w:rsidR="008B263B">
        <w:t>i</w:t>
      </w:r>
      <w:r w:rsidR="008B263B">
        <w:rPr>
          <w:spacing w:val="-5"/>
        </w:rPr>
        <w:t xml:space="preserve"> </w:t>
      </w:r>
      <w:r w:rsidR="008B263B">
        <w:t>S</w:t>
      </w:r>
      <w:r w:rsidR="008B263B">
        <w:rPr>
          <w:spacing w:val="1"/>
        </w:rPr>
        <w:t>kr</w:t>
      </w:r>
      <w:r w:rsidR="008B263B">
        <w:t>i</w:t>
      </w:r>
      <w:r w:rsidR="008B263B">
        <w:rPr>
          <w:spacing w:val="1"/>
        </w:rPr>
        <w:t>p</w:t>
      </w:r>
      <w:r w:rsidR="008B263B">
        <w:rPr>
          <w:spacing w:val="-1"/>
        </w:rPr>
        <w:t>s</w:t>
      </w:r>
      <w:r w:rsidR="008B263B">
        <w:t>i</w:t>
      </w:r>
      <w:r w:rsidR="008B263B">
        <w:rPr>
          <w:spacing w:val="-6"/>
        </w:rPr>
        <w:t xml:space="preserve"> </w:t>
      </w:r>
      <w:r w:rsidR="008B263B">
        <w:rPr>
          <w:spacing w:val="1"/>
        </w:rPr>
        <w:t>2</w:t>
      </w:r>
      <w:r w:rsidR="008B263B">
        <w:rPr>
          <w:spacing w:val="-1"/>
        </w:rPr>
        <w:t>0</w:t>
      </w:r>
      <w:r w:rsidR="008B263B">
        <w:rPr>
          <w:spacing w:val="1"/>
        </w:rPr>
        <w:t>19</w:t>
      </w:r>
      <w:r w:rsidR="008B263B">
        <w:rPr>
          <w:spacing w:val="-2"/>
        </w:rPr>
        <w:t>-</w:t>
      </w:r>
      <w:r w:rsidR="008B263B">
        <w:t>2</w:t>
      </w:r>
      <w:r w:rsidR="008B263B">
        <w:rPr>
          <w:spacing w:val="-4"/>
        </w:rPr>
        <w:t xml:space="preserve"> </w:t>
      </w:r>
      <w:r w:rsidR="008B263B">
        <w:t>M</w:t>
      </w:r>
      <w:r w:rsidR="008B263B">
        <w:rPr>
          <w:spacing w:val="1"/>
        </w:rPr>
        <w:t>u</w:t>
      </w:r>
      <w:r w:rsidR="008B263B">
        <w:rPr>
          <w:spacing w:val="-1"/>
        </w:rPr>
        <w:t>h</w:t>
      </w:r>
      <w:r w:rsidR="008B263B">
        <w:t>a</w:t>
      </w:r>
      <w:r w:rsidR="008B263B">
        <w:rPr>
          <w:spacing w:val="1"/>
        </w:rPr>
        <w:t>mm</w:t>
      </w:r>
      <w:r w:rsidR="008B263B">
        <w:t>ad</w:t>
      </w:r>
      <w:r w:rsidR="008B263B">
        <w:rPr>
          <w:spacing w:val="-11"/>
        </w:rPr>
        <w:t xml:space="preserve"> </w:t>
      </w:r>
      <w:r w:rsidR="008B263B">
        <w:t>D</w:t>
      </w:r>
      <w:r w:rsidR="006359AB">
        <w:rPr>
          <w:spacing w:val="2"/>
        </w:rPr>
        <w:t>j</w:t>
      </w:r>
      <w:r w:rsidR="008B263B">
        <w:t>ati</w:t>
      </w:r>
      <w:r w:rsidR="008B263B">
        <w:rPr>
          <w:spacing w:val="-4"/>
        </w:rPr>
        <w:t xml:space="preserve"> </w:t>
      </w:r>
      <w:r w:rsidR="008B263B">
        <w:t>P</w:t>
      </w:r>
      <w:r w:rsidR="008B263B">
        <w:rPr>
          <w:spacing w:val="1"/>
        </w:rPr>
        <w:t>r</w:t>
      </w:r>
      <w:r w:rsidR="008B263B">
        <w:t>a</w:t>
      </w:r>
      <w:r w:rsidR="008B263B">
        <w:rPr>
          <w:spacing w:val="-1"/>
        </w:rPr>
        <w:t>d</w:t>
      </w:r>
      <w:r w:rsidR="008B263B">
        <w:t>a</w:t>
      </w:r>
      <w:r w:rsidR="008B263B">
        <w:rPr>
          <w:spacing w:val="1"/>
        </w:rPr>
        <w:t>n</w:t>
      </w:r>
      <w:r w:rsidR="008B263B">
        <w:t>a</w:t>
      </w:r>
      <w:r w:rsidR="008B263B">
        <w:rPr>
          <w:spacing w:val="-5"/>
        </w:rPr>
        <w:t xml:space="preserve"> </w:t>
      </w:r>
      <w:r w:rsidR="008B263B">
        <w:rPr>
          <w:spacing w:val="1"/>
        </w:rPr>
        <w:t>(</w:t>
      </w:r>
      <w:r w:rsidR="008B263B">
        <w:rPr>
          <w:spacing w:val="-1"/>
        </w:rPr>
        <w:t>1</w:t>
      </w:r>
      <w:r w:rsidR="008B263B">
        <w:rPr>
          <w:spacing w:val="1"/>
        </w:rPr>
        <w:t>60</w:t>
      </w:r>
      <w:r w:rsidR="008B263B">
        <w:rPr>
          <w:spacing w:val="-1"/>
        </w:rPr>
        <w:t>6</w:t>
      </w:r>
      <w:r w:rsidR="008B263B">
        <w:rPr>
          <w:spacing w:val="1"/>
        </w:rPr>
        <w:t>82</w:t>
      </w:r>
      <w:r w:rsidR="008B263B">
        <w:rPr>
          <w:spacing w:val="-1"/>
        </w:rPr>
        <w:t>9</w:t>
      </w:r>
      <w:r w:rsidR="008B263B">
        <w:rPr>
          <w:spacing w:val="1"/>
        </w:rPr>
        <w:t>68</w:t>
      </w:r>
      <w:r w:rsidR="008B263B">
        <w:rPr>
          <w:spacing w:val="-1"/>
        </w:rPr>
        <w:t>0</w:t>
      </w:r>
      <w:r w:rsidR="008B263B">
        <w:t>)</w:t>
      </w:r>
      <w:r w:rsidR="008B263B">
        <w:rPr>
          <w:spacing w:val="-10"/>
        </w:rPr>
        <w:t xml:space="preserve"> </w:t>
      </w:r>
      <w:r w:rsidR="008B263B">
        <w:rPr>
          <w:spacing w:val="1"/>
        </w:rPr>
        <w:t>.</w:t>
      </w:r>
      <w:r w:rsidR="008B263B">
        <w:rPr>
          <w:spacing w:val="-2"/>
        </w:rPr>
        <w:t>.</w:t>
      </w:r>
      <w:r w:rsidR="008B263B">
        <w:t xml:space="preserve">.                                                 </w:t>
      </w:r>
      <w:r w:rsidR="008B263B">
        <w:rPr>
          <w:spacing w:val="4"/>
        </w:rPr>
        <w:t xml:space="preserve"> </w:t>
      </w:r>
      <w:hyperlink r:id="rId5">
        <w:r w:rsidR="008B263B">
          <w:rPr>
            <w:spacing w:val="-1"/>
          </w:rPr>
          <w:t>h</w:t>
        </w:r>
        <w:r w:rsidR="008B263B">
          <w:t>tt</w:t>
        </w:r>
        <w:r w:rsidR="008B263B">
          <w:rPr>
            <w:spacing w:val="1"/>
          </w:rPr>
          <w:t>p</w:t>
        </w:r>
        <w:r w:rsidR="008B263B">
          <w:t>:/</w:t>
        </w:r>
        <w:r w:rsidR="008B263B">
          <w:rPr>
            <w:spacing w:val="2"/>
          </w:rPr>
          <w:t>/</w:t>
        </w:r>
        <w:r w:rsidR="008B263B">
          <w:rPr>
            <w:spacing w:val="-2"/>
          </w:rPr>
          <w:t>e</w:t>
        </w:r>
        <w:r w:rsidR="008B263B">
          <w:t>e</w:t>
        </w:r>
        <w:r w:rsidR="008B263B">
          <w:rPr>
            <w:spacing w:val="1"/>
          </w:rPr>
          <w:t>.u</w:t>
        </w:r>
        <w:r w:rsidR="008B263B">
          <w:t>i</w:t>
        </w:r>
        <w:r w:rsidR="008B263B">
          <w:rPr>
            <w:spacing w:val="1"/>
          </w:rPr>
          <w:t>.</w:t>
        </w:r>
        <w:r w:rsidR="008B263B">
          <w:t>ac</w:t>
        </w:r>
        <w:r w:rsidR="008B263B">
          <w:rPr>
            <w:spacing w:val="1"/>
          </w:rPr>
          <w:t>.</w:t>
        </w:r>
        <w:r w:rsidR="008B263B">
          <w:t>i</w:t>
        </w:r>
        <w:r w:rsidR="008B263B">
          <w:rPr>
            <w:spacing w:val="1"/>
          </w:rPr>
          <w:t>d</w:t>
        </w:r>
        <w:r w:rsidR="008B263B">
          <w:t>/</w:t>
        </w:r>
        <w:r w:rsidR="008B263B">
          <w:rPr>
            <w:spacing w:val="-1"/>
          </w:rPr>
          <w:t>d</w:t>
        </w:r>
        <w:r w:rsidR="008B263B">
          <w:rPr>
            <w:spacing w:val="1"/>
          </w:rPr>
          <w:t>-o</w:t>
        </w:r>
        <w:r w:rsidR="008B263B">
          <w:rPr>
            <w:spacing w:val="-4"/>
          </w:rPr>
          <w:t>f</w:t>
        </w:r>
        <w:r w:rsidR="008B263B">
          <w:rPr>
            <w:spacing w:val="1"/>
          </w:rPr>
          <w:t>f</w:t>
        </w:r>
        <w:r w:rsidR="008B263B">
          <w:t>ice/</w:t>
        </w:r>
        <w:r w:rsidR="008B263B">
          <w:rPr>
            <w:spacing w:val="1"/>
          </w:rPr>
          <w:t>u</w:t>
        </w:r>
        <w:r w:rsidR="008B263B">
          <w:t>ji/ceta</w:t>
        </w:r>
        <w:r w:rsidR="008B263B">
          <w:rPr>
            <w:spacing w:val="1"/>
          </w:rPr>
          <w:t>k</w:t>
        </w:r>
        <w:r w:rsidR="008B263B">
          <w:rPr>
            <w:spacing w:val="-1"/>
          </w:rPr>
          <w:t>R</w:t>
        </w:r>
        <w:r w:rsidR="008B263B">
          <w:t>e</w:t>
        </w:r>
        <w:r w:rsidR="008B263B">
          <w:rPr>
            <w:spacing w:val="1"/>
          </w:rPr>
          <w:t>v</w:t>
        </w:r>
        <w:r w:rsidR="008B263B">
          <w:t>i</w:t>
        </w:r>
        <w:r w:rsidR="008B263B">
          <w:rPr>
            <w:spacing w:val="-1"/>
          </w:rPr>
          <w:t>s</w:t>
        </w:r>
        <w:r w:rsidR="008B263B">
          <w:rPr>
            <w:spacing w:val="2"/>
          </w:rPr>
          <w:t>i</w:t>
        </w:r>
        <w:r w:rsidR="008B263B">
          <w:t>/</w:t>
        </w:r>
        <w:r w:rsidR="008B263B">
          <w:rPr>
            <w:spacing w:val="-1"/>
          </w:rPr>
          <w:t>1</w:t>
        </w:r>
        <w:r w:rsidR="008B263B">
          <w:rPr>
            <w:spacing w:val="1"/>
          </w:rPr>
          <w:t>47</w:t>
        </w:r>
        <w:r w:rsidR="008B263B">
          <w:rPr>
            <w:spacing w:val="-1"/>
          </w:rPr>
          <w:t>7</w:t>
        </w:r>
        <w:r w:rsidR="008B263B">
          <w:t>6</w:t>
        </w:r>
      </w:hyperlink>
    </w:p>
    <w:p w14:paraId="2C1BFF5C" w14:textId="77777777" w:rsidR="005B56FC" w:rsidRDefault="005B56FC">
      <w:pPr>
        <w:spacing w:before="4" w:line="180" w:lineRule="exact"/>
        <w:rPr>
          <w:sz w:val="18"/>
          <w:szCs w:val="18"/>
        </w:rPr>
      </w:pPr>
    </w:p>
    <w:p w14:paraId="49203B2C" w14:textId="77777777" w:rsidR="005B56FC" w:rsidRDefault="005B56FC">
      <w:pPr>
        <w:spacing w:line="200" w:lineRule="exact"/>
      </w:pPr>
    </w:p>
    <w:p w14:paraId="748ADD26" w14:textId="77777777" w:rsidR="005B56FC" w:rsidRDefault="005B56FC">
      <w:pPr>
        <w:spacing w:line="200" w:lineRule="exact"/>
      </w:pPr>
    </w:p>
    <w:p w14:paraId="0E52F6AA" w14:textId="77777777" w:rsidR="005B56FC" w:rsidRDefault="008B263B">
      <w:pPr>
        <w:spacing w:before="43" w:line="247" w:lineRule="auto"/>
        <w:ind w:left="9107" w:right="840" w:hanging="427"/>
        <w:jc w:val="right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S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e</w:t>
      </w:r>
      <w:r>
        <w:rPr>
          <w:rFonts w:ascii="Arial Narrow" w:eastAsia="Arial Narrow" w:hAnsi="Arial Narrow" w:cs="Arial Narrow"/>
          <w:sz w:val="16"/>
          <w:szCs w:val="16"/>
        </w:rPr>
        <w:t>k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r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e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t</w:t>
      </w:r>
      <w:r>
        <w:rPr>
          <w:rFonts w:ascii="Arial Narrow" w:eastAsia="Arial Narrow" w:hAnsi="Arial Narrow" w:cs="Arial Narrow"/>
          <w:sz w:val="16"/>
          <w:szCs w:val="16"/>
        </w:rPr>
        <w:t>a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ri</w:t>
      </w:r>
      <w:r>
        <w:rPr>
          <w:rFonts w:ascii="Arial Narrow" w:eastAsia="Arial Narrow" w:hAnsi="Arial Narrow" w:cs="Arial Narrow"/>
          <w:sz w:val="16"/>
          <w:szCs w:val="16"/>
        </w:rPr>
        <w:t>a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t</w:t>
      </w:r>
      <w:r>
        <w:rPr>
          <w:rFonts w:ascii="Arial Narrow" w:eastAsia="Arial Narrow" w:hAnsi="Arial Narrow" w:cs="Arial Narrow"/>
          <w:sz w:val="16"/>
          <w:szCs w:val="16"/>
        </w:rPr>
        <w:t>:</w:t>
      </w:r>
      <w:r>
        <w:rPr>
          <w:spacing w:val="10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G</w:t>
      </w:r>
      <w:r>
        <w:rPr>
          <w:rFonts w:ascii="Arial Narrow" w:eastAsia="Arial Narrow" w:hAnsi="Arial Narrow" w:cs="Arial Narrow"/>
          <w:sz w:val="16"/>
          <w:szCs w:val="16"/>
        </w:rPr>
        <w:t>d.</w:t>
      </w:r>
      <w:r>
        <w:rPr>
          <w:spacing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D</w:t>
      </w:r>
      <w:r>
        <w:rPr>
          <w:rFonts w:ascii="Arial Narrow" w:eastAsia="Arial Narrow" w:hAnsi="Arial Narrow" w:cs="Arial Narrow"/>
          <w:sz w:val="16"/>
          <w:szCs w:val="16"/>
        </w:rPr>
        <w:t>ep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a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r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sz w:val="16"/>
          <w:szCs w:val="16"/>
        </w:rPr>
        <w:t>e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m</w:t>
      </w:r>
      <w:r>
        <w:rPr>
          <w:rFonts w:ascii="Arial Narrow" w:eastAsia="Arial Narrow" w:hAnsi="Arial Narrow" w:cs="Arial Narrow"/>
          <w:sz w:val="16"/>
          <w:szCs w:val="16"/>
        </w:rPr>
        <w:t>en</w:t>
      </w:r>
      <w:r>
        <w:rPr>
          <w:spacing w:val="10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-15"/>
          <w:sz w:val="16"/>
          <w:szCs w:val="16"/>
        </w:rPr>
        <w:t>T</w:t>
      </w:r>
      <w:r>
        <w:rPr>
          <w:rFonts w:ascii="Arial Narrow" w:eastAsia="Arial Narrow" w:hAnsi="Arial Narrow" w:cs="Arial Narrow"/>
          <w:sz w:val="16"/>
          <w:szCs w:val="16"/>
        </w:rPr>
        <w:t>ekn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i</w:t>
      </w:r>
      <w:r>
        <w:rPr>
          <w:rFonts w:ascii="Arial Narrow" w:eastAsia="Arial Narrow" w:hAnsi="Arial Narrow" w:cs="Arial Narrow"/>
          <w:sz w:val="16"/>
          <w:szCs w:val="16"/>
        </w:rPr>
        <w:t>k</w:t>
      </w:r>
      <w:r>
        <w:rPr>
          <w:spacing w:val="4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E</w:t>
      </w:r>
      <w:r>
        <w:rPr>
          <w:rFonts w:ascii="Arial Narrow" w:eastAsia="Arial Narrow" w:hAnsi="Arial Narrow" w:cs="Arial Narrow"/>
          <w:spacing w:val="1"/>
          <w:w w:val="102"/>
          <w:sz w:val="16"/>
          <w:szCs w:val="16"/>
        </w:rPr>
        <w:t>l</w:t>
      </w:r>
      <w:r>
        <w:rPr>
          <w:rFonts w:ascii="Arial Narrow" w:eastAsia="Arial Narrow" w:hAnsi="Arial Narrow" w:cs="Arial Narrow"/>
          <w:spacing w:val="-2"/>
          <w:w w:val="102"/>
          <w:sz w:val="16"/>
          <w:szCs w:val="16"/>
        </w:rPr>
        <w:t>e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k</w:t>
      </w:r>
      <w:r>
        <w:rPr>
          <w:rFonts w:ascii="Arial Narrow" w:eastAsia="Arial Narrow" w:hAnsi="Arial Narrow" w:cs="Arial Narrow"/>
          <w:spacing w:val="1"/>
          <w:w w:val="102"/>
          <w:sz w:val="16"/>
          <w:szCs w:val="16"/>
        </w:rPr>
        <w:t>t</w:t>
      </w:r>
      <w:r>
        <w:rPr>
          <w:rFonts w:ascii="Arial Narrow" w:eastAsia="Arial Narrow" w:hAnsi="Arial Narrow" w:cs="Arial Narrow"/>
          <w:spacing w:val="-1"/>
          <w:w w:val="102"/>
          <w:sz w:val="16"/>
          <w:szCs w:val="16"/>
        </w:rPr>
        <w:t>r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o</w:t>
      </w:r>
      <w:r>
        <w:rPr>
          <w:w w:val="102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z w:val="16"/>
          <w:szCs w:val="16"/>
        </w:rPr>
        <w:t>Fak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u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l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sz w:val="16"/>
          <w:szCs w:val="16"/>
        </w:rPr>
        <w:t>as</w:t>
      </w:r>
      <w:r>
        <w:rPr>
          <w:spacing w:val="6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-15"/>
          <w:sz w:val="16"/>
          <w:szCs w:val="16"/>
        </w:rPr>
        <w:t>T</w:t>
      </w:r>
      <w:r>
        <w:rPr>
          <w:rFonts w:ascii="Arial Narrow" w:eastAsia="Arial Narrow" w:hAnsi="Arial Narrow" w:cs="Arial Narrow"/>
          <w:sz w:val="16"/>
          <w:szCs w:val="16"/>
        </w:rPr>
        <w:t>ekn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i</w:t>
      </w:r>
      <w:r>
        <w:rPr>
          <w:rFonts w:ascii="Arial Narrow" w:eastAsia="Arial Narrow" w:hAnsi="Arial Narrow" w:cs="Arial Narrow"/>
          <w:sz w:val="16"/>
          <w:szCs w:val="16"/>
        </w:rPr>
        <w:t>k,</w:t>
      </w:r>
      <w:r>
        <w:rPr>
          <w:spacing w:val="3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2"/>
          <w:sz w:val="16"/>
          <w:szCs w:val="16"/>
        </w:rPr>
        <w:t>U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n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i</w:t>
      </w:r>
      <w:r>
        <w:rPr>
          <w:rFonts w:ascii="Arial Narrow" w:eastAsia="Arial Narrow" w:hAnsi="Arial Narrow" w:cs="Arial Narrow"/>
          <w:sz w:val="16"/>
          <w:szCs w:val="16"/>
        </w:rPr>
        <w:t>v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e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r</w:t>
      </w:r>
      <w:r>
        <w:rPr>
          <w:rFonts w:ascii="Arial Narrow" w:eastAsia="Arial Narrow" w:hAnsi="Arial Narrow" w:cs="Arial Narrow"/>
          <w:sz w:val="16"/>
          <w:szCs w:val="16"/>
        </w:rPr>
        <w:t>s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it</w:t>
      </w:r>
      <w:r>
        <w:rPr>
          <w:rFonts w:ascii="Arial Narrow" w:eastAsia="Arial Narrow" w:hAnsi="Arial Narrow" w:cs="Arial Narrow"/>
          <w:sz w:val="16"/>
          <w:szCs w:val="16"/>
        </w:rPr>
        <w:t>as</w:t>
      </w:r>
      <w:r>
        <w:rPr>
          <w:spacing w:val="9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1"/>
          <w:w w:val="102"/>
          <w:sz w:val="16"/>
          <w:szCs w:val="16"/>
        </w:rPr>
        <w:t>I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n</w:t>
      </w:r>
      <w:r>
        <w:rPr>
          <w:rFonts w:ascii="Arial Narrow" w:eastAsia="Arial Narrow" w:hAnsi="Arial Narrow" w:cs="Arial Narrow"/>
          <w:spacing w:val="-2"/>
          <w:w w:val="102"/>
          <w:sz w:val="16"/>
          <w:szCs w:val="16"/>
        </w:rPr>
        <w:t>d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ones</w:t>
      </w:r>
      <w:r>
        <w:rPr>
          <w:rFonts w:ascii="Arial Narrow" w:eastAsia="Arial Narrow" w:hAnsi="Arial Narrow" w:cs="Arial Narrow"/>
          <w:spacing w:val="-1"/>
          <w:w w:val="102"/>
          <w:sz w:val="16"/>
          <w:szCs w:val="16"/>
        </w:rPr>
        <w:t>i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a</w:t>
      </w:r>
      <w:r>
        <w:rPr>
          <w:w w:val="102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z w:val="16"/>
          <w:szCs w:val="16"/>
        </w:rPr>
        <w:t>Ka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m</w:t>
      </w:r>
      <w:r>
        <w:rPr>
          <w:rFonts w:ascii="Arial Narrow" w:eastAsia="Arial Narrow" w:hAnsi="Arial Narrow" w:cs="Arial Narrow"/>
          <w:sz w:val="16"/>
          <w:szCs w:val="16"/>
        </w:rPr>
        <w:t>pus</w:t>
      </w:r>
      <w:r>
        <w:rPr>
          <w:spacing w:val="6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U</w:t>
      </w:r>
      <w:r>
        <w:rPr>
          <w:rFonts w:ascii="Arial Narrow" w:eastAsia="Arial Narrow" w:hAnsi="Arial Narrow" w:cs="Arial Narrow"/>
          <w:sz w:val="16"/>
          <w:szCs w:val="16"/>
        </w:rPr>
        <w:t>I</w:t>
      </w:r>
      <w:r>
        <w:rPr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D</w:t>
      </w:r>
      <w:r>
        <w:rPr>
          <w:rFonts w:ascii="Arial Narrow" w:eastAsia="Arial Narrow" w:hAnsi="Arial Narrow" w:cs="Arial Narrow"/>
          <w:sz w:val="16"/>
          <w:szCs w:val="16"/>
        </w:rPr>
        <w:t>ep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o</w:t>
      </w:r>
      <w:r>
        <w:rPr>
          <w:rFonts w:ascii="Arial Narrow" w:eastAsia="Arial Narrow" w:hAnsi="Arial Narrow" w:cs="Arial Narrow"/>
          <w:sz w:val="16"/>
          <w:szCs w:val="16"/>
        </w:rPr>
        <w:t>k</w:t>
      </w:r>
      <w:r>
        <w:rPr>
          <w:spacing w:val="7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1</w:t>
      </w:r>
      <w:r>
        <w:rPr>
          <w:rFonts w:ascii="Arial Narrow" w:eastAsia="Arial Narrow" w:hAnsi="Arial Narrow" w:cs="Arial Narrow"/>
          <w:spacing w:val="-2"/>
          <w:w w:val="102"/>
          <w:sz w:val="16"/>
          <w:szCs w:val="16"/>
        </w:rPr>
        <w:t>6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424</w:t>
      </w:r>
    </w:p>
    <w:p w14:paraId="1FCD94FA" w14:textId="77777777" w:rsidR="005B56FC" w:rsidRDefault="008B263B">
      <w:pPr>
        <w:ind w:right="840"/>
        <w:jc w:val="right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b/>
          <w:spacing w:val="-17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z w:val="16"/>
          <w:szCs w:val="16"/>
        </w:rPr>
        <w:t>.</w:t>
      </w:r>
      <w:r>
        <w:rPr>
          <w:b/>
          <w:spacing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sz w:val="16"/>
          <w:szCs w:val="16"/>
        </w:rPr>
        <w:t>62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.</w:t>
      </w:r>
      <w:r>
        <w:rPr>
          <w:rFonts w:ascii="Arial Narrow" w:eastAsia="Arial Narrow" w:hAnsi="Arial Narrow" w:cs="Arial Narrow"/>
          <w:sz w:val="16"/>
          <w:szCs w:val="16"/>
        </w:rPr>
        <w:t>21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.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7</w:t>
      </w:r>
      <w:r>
        <w:rPr>
          <w:rFonts w:ascii="Arial Narrow" w:eastAsia="Arial Narrow" w:hAnsi="Arial Narrow" w:cs="Arial Narrow"/>
          <w:sz w:val="16"/>
          <w:szCs w:val="16"/>
        </w:rPr>
        <w:t>27007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8</w:t>
      </w:r>
      <w:r>
        <w:rPr>
          <w:rFonts w:ascii="Arial Narrow" w:eastAsia="Arial Narrow" w:hAnsi="Arial Narrow" w:cs="Arial Narrow"/>
          <w:sz w:val="16"/>
          <w:szCs w:val="16"/>
        </w:rPr>
        <w:t>,</w:t>
      </w:r>
      <w:r>
        <w:rPr>
          <w:spacing w:val="15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spacing w:val="-15"/>
          <w:sz w:val="16"/>
          <w:szCs w:val="16"/>
        </w:rPr>
        <w:t>F</w:t>
      </w:r>
      <w:r>
        <w:rPr>
          <w:rFonts w:ascii="Arial Narrow" w:eastAsia="Arial Narrow" w:hAnsi="Arial Narrow" w:cs="Arial Narrow"/>
          <w:b/>
          <w:sz w:val="16"/>
          <w:szCs w:val="16"/>
        </w:rPr>
        <w:t>.</w:t>
      </w:r>
      <w:r>
        <w:rPr>
          <w:b/>
          <w:spacing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62</w:t>
      </w:r>
      <w:r>
        <w:rPr>
          <w:rFonts w:ascii="Arial Narrow" w:eastAsia="Arial Narrow" w:hAnsi="Arial Narrow" w:cs="Arial Narrow"/>
          <w:spacing w:val="-1"/>
          <w:w w:val="102"/>
          <w:sz w:val="16"/>
          <w:szCs w:val="16"/>
        </w:rPr>
        <w:t>.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21</w:t>
      </w:r>
      <w:r>
        <w:rPr>
          <w:rFonts w:ascii="Arial Narrow" w:eastAsia="Arial Narrow" w:hAnsi="Arial Narrow" w:cs="Arial Narrow"/>
          <w:spacing w:val="-1"/>
          <w:w w:val="102"/>
          <w:sz w:val="16"/>
          <w:szCs w:val="16"/>
        </w:rPr>
        <w:t>.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727</w:t>
      </w:r>
      <w:r>
        <w:rPr>
          <w:rFonts w:ascii="Arial Narrow" w:eastAsia="Arial Narrow" w:hAnsi="Arial Narrow" w:cs="Arial Narrow"/>
          <w:spacing w:val="-2"/>
          <w:w w:val="102"/>
          <w:sz w:val="16"/>
          <w:szCs w:val="16"/>
        </w:rPr>
        <w:t>0</w:t>
      </w:r>
      <w:r>
        <w:rPr>
          <w:rFonts w:ascii="Arial Narrow" w:eastAsia="Arial Narrow" w:hAnsi="Arial Narrow" w:cs="Arial Narrow"/>
          <w:w w:val="102"/>
          <w:sz w:val="16"/>
          <w:szCs w:val="16"/>
        </w:rPr>
        <w:t>077</w:t>
      </w:r>
    </w:p>
    <w:p w14:paraId="2CD8FDA8" w14:textId="77777777" w:rsidR="005B56FC" w:rsidRDefault="00172692">
      <w:pPr>
        <w:spacing w:before="6"/>
        <w:ind w:right="840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02A70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42pt;margin-top:42pt;width:204.5pt;height:67.7pt;z-index:-251657216;mso-position-horizontal-relative:page;mso-position-vertical-relative:page">
            <v:imagedata r:id="rId6" o:title=""/>
            <w10:wrap anchorx="page" anchory="page"/>
          </v:shape>
        </w:pict>
      </w:r>
      <w:r w:rsidR="008B263B">
        <w:rPr>
          <w:rFonts w:ascii="Arial Narrow" w:eastAsia="Arial Narrow" w:hAnsi="Arial Narrow" w:cs="Arial Narrow"/>
          <w:b/>
          <w:sz w:val="16"/>
          <w:szCs w:val="16"/>
        </w:rPr>
        <w:t>E.</w:t>
      </w:r>
      <w:r w:rsidR="008B263B">
        <w:rPr>
          <w:b/>
          <w:spacing w:val="-1"/>
          <w:sz w:val="16"/>
          <w:szCs w:val="16"/>
        </w:rPr>
        <w:t xml:space="preserve"> </w:t>
      </w:r>
      <w:r w:rsidR="008B263B">
        <w:rPr>
          <w:rFonts w:ascii="Arial Narrow" w:eastAsia="Arial Narrow" w:hAnsi="Arial Narrow" w:cs="Arial Narrow"/>
          <w:spacing w:val="-1"/>
          <w:w w:val="102"/>
          <w:sz w:val="16"/>
          <w:szCs w:val="16"/>
        </w:rPr>
        <w:t>t</w:t>
      </w:r>
      <w:r w:rsidR="008B263B">
        <w:rPr>
          <w:rFonts w:ascii="Arial Narrow" w:eastAsia="Arial Narrow" w:hAnsi="Arial Narrow" w:cs="Arial Narrow"/>
          <w:w w:val="102"/>
          <w:sz w:val="16"/>
          <w:szCs w:val="16"/>
        </w:rPr>
        <w:t>ekn</w:t>
      </w:r>
      <w:r w:rsidR="008B263B">
        <w:rPr>
          <w:rFonts w:ascii="Arial Narrow" w:eastAsia="Arial Narrow" w:hAnsi="Arial Narrow" w:cs="Arial Narrow"/>
          <w:spacing w:val="-1"/>
          <w:w w:val="102"/>
          <w:sz w:val="16"/>
          <w:szCs w:val="16"/>
        </w:rPr>
        <w:t>i</w:t>
      </w:r>
      <w:hyperlink r:id="rId7"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k</w:t>
        </w:r>
        <w:r w:rsidR="008B263B">
          <w:rPr>
            <w:rFonts w:ascii="Arial Narrow" w:eastAsia="Arial Narrow" w:hAnsi="Arial Narrow" w:cs="Arial Narrow"/>
            <w:spacing w:val="-1"/>
            <w:w w:val="102"/>
            <w:sz w:val="16"/>
            <w:szCs w:val="16"/>
          </w:rPr>
          <w:t>.</w:t>
        </w:r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e</w:t>
        </w:r>
        <w:r w:rsidR="008B263B">
          <w:rPr>
            <w:rFonts w:ascii="Arial Narrow" w:eastAsia="Arial Narrow" w:hAnsi="Arial Narrow" w:cs="Arial Narrow"/>
            <w:spacing w:val="-1"/>
            <w:w w:val="102"/>
            <w:sz w:val="16"/>
            <w:szCs w:val="16"/>
          </w:rPr>
          <w:t>l</w:t>
        </w:r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ek</w:t>
        </w:r>
        <w:r w:rsidR="008B263B">
          <w:rPr>
            <w:rFonts w:ascii="Arial Narrow" w:eastAsia="Arial Narrow" w:hAnsi="Arial Narrow" w:cs="Arial Narrow"/>
            <w:spacing w:val="1"/>
            <w:w w:val="102"/>
            <w:sz w:val="16"/>
            <w:szCs w:val="16"/>
          </w:rPr>
          <w:t>t</w:t>
        </w:r>
        <w:r w:rsidR="008B263B">
          <w:rPr>
            <w:rFonts w:ascii="Arial Narrow" w:eastAsia="Arial Narrow" w:hAnsi="Arial Narrow" w:cs="Arial Narrow"/>
            <w:spacing w:val="-1"/>
            <w:w w:val="102"/>
            <w:sz w:val="16"/>
            <w:szCs w:val="16"/>
          </w:rPr>
          <w:t>r</w:t>
        </w:r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o</w:t>
        </w:r>
        <w:r w:rsidR="008B263B">
          <w:rPr>
            <w:rFonts w:ascii="Arial Narrow" w:eastAsia="Arial Narrow" w:hAnsi="Arial Narrow" w:cs="Arial Narrow"/>
            <w:spacing w:val="-1"/>
            <w:w w:val="102"/>
            <w:sz w:val="16"/>
            <w:szCs w:val="16"/>
          </w:rPr>
          <w:t>@</w:t>
        </w:r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u</w:t>
        </w:r>
        <w:r w:rsidR="008B263B">
          <w:rPr>
            <w:rFonts w:ascii="Arial Narrow" w:eastAsia="Arial Narrow" w:hAnsi="Arial Narrow" w:cs="Arial Narrow"/>
            <w:spacing w:val="-1"/>
            <w:w w:val="102"/>
            <w:sz w:val="16"/>
            <w:szCs w:val="16"/>
          </w:rPr>
          <w:t>i</w:t>
        </w:r>
        <w:r w:rsidR="008B263B">
          <w:rPr>
            <w:rFonts w:ascii="Arial Narrow" w:eastAsia="Arial Narrow" w:hAnsi="Arial Narrow" w:cs="Arial Narrow"/>
            <w:spacing w:val="1"/>
            <w:w w:val="102"/>
            <w:sz w:val="16"/>
            <w:szCs w:val="16"/>
          </w:rPr>
          <w:t>.</w:t>
        </w:r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a</w:t>
        </w:r>
        <w:r w:rsidR="008B263B">
          <w:rPr>
            <w:rFonts w:ascii="Arial Narrow" w:eastAsia="Arial Narrow" w:hAnsi="Arial Narrow" w:cs="Arial Narrow"/>
            <w:spacing w:val="-2"/>
            <w:w w:val="102"/>
            <w:sz w:val="16"/>
            <w:szCs w:val="16"/>
          </w:rPr>
          <w:t>c</w:t>
        </w:r>
        <w:r w:rsidR="008B263B">
          <w:rPr>
            <w:rFonts w:ascii="Arial Narrow" w:eastAsia="Arial Narrow" w:hAnsi="Arial Narrow" w:cs="Arial Narrow"/>
            <w:spacing w:val="1"/>
            <w:w w:val="102"/>
            <w:sz w:val="16"/>
            <w:szCs w:val="16"/>
          </w:rPr>
          <w:t>.</w:t>
        </w:r>
        <w:r w:rsidR="008B263B">
          <w:rPr>
            <w:rFonts w:ascii="Arial Narrow" w:eastAsia="Arial Narrow" w:hAnsi="Arial Narrow" w:cs="Arial Narrow"/>
            <w:spacing w:val="-1"/>
            <w:w w:val="102"/>
            <w:sz w:val="16"/>
            <w:szCs w:val="16"/>
          </w:rPr>
          <w:t>i</w:t>
        </w:r>
        <w:r w:rsidR="008B263B">
          <w:rPr>
            <w:rFonts w:ascii="Arial Narrow" w:eastAsia="Arial Narrow" w:hAnsi="Arial Narrow" w:cs="Arial Narrow"/>
            <w:w w:val="102"/>
            <w:sz w:val="16"/>
            <w:szCs w:val="16"/>
          </w:rPr>
          <w:t>d</w:t>
        </w:r>
      </w:hyperlink>
    </w:p>
    <w:p w14:paraId="1B87F0C6" w14:textId="77777777" w:rsidR="005B56FC" w:rsidRDefault="00172692">
      <w:pPr>
        <w:spacing w:before="6" w:line="180" w:lineRule="exact"/>
        <w:ind w:right="840"/>
        <w:jc w:val="right"/>
        <w:rPr>
          <w:rFonts w:ascii="Arial Narrow" w:eastAsia="Arial Narrow" w:hAnsi="Arial Narrow" w:cs="Arial Narrow"/>
          <w:sz w:val="16"/>
          <w:szCs w:val="16"/>
        </w:rPr>
      </w:pPr>
      <w:hyperlink r:id="rId8">
        <w:r w:rsidR="008B263B">
          <w:rPr>
            <w:rFonts w:ascii="Arial Narrow" w:eastAsia="Arial Narrow" w:hAnsi="Arial Narrow" w:cs="Arial Narrow"/>
            <w:b/>
            <w:w w:val="102"/>
            <w:position w:val="-1"/>
            <w:sz w:val="16"/>
            <w:szCs w:val="16"/>
          </w:rPr>
          <w:t>h</w:t>
        </w:r>
        <w:r w:rsidR="008B263B">
          <w:rPr>
            <w:rFonts w:ascii="Arial Narrow" w:eastAsia="Arial Narrow" w:hAnsi="Arial Narrow" w:cs="Arial Narrow"/>
            <w:b/>
            <w:spacing w:val="-1"/>
            <w:w w:val="102"/>
            <w:position w:val="-1"/>
            <w:sz w:val="16"/>
            <w:szCs w:val="16"/>
          </w:rPr>
          <w:t>tt</w:t>
        </w:r>
        <w:r w:rsidR="008B263B">
          <w:rPr>
            <w:rFonts w:ascii="Arial Narrow" w:eastAsia="Arial Narrow" w:hAnsi="Arial Narrow" w:cs="Arial Narrow"/>
            <w:b/>
            <w:w w:val="102"/>
            <w:position w:val="-1"/>
            <w:sz w:val="16"/>
            <w:szCs w:val="16"/>
          </w:rPr>
          <w:t>p</w:t>
        </w:r>
        <w:r w:rsidR="008B263B">
          <w:rPr>
            <w:rFonts w:ascii="Arial Narrow" w:eastAsia="Arial Narrow" w:hAnsi="Arial Narrow" w:cs="Arial Narrow"/>
            <w:b/>
            <w:spacing w:val="1"/>
            <w:w w:val="102"/>
            <w:position w:val="-1"/>
            <w:sz w:val="16"/>
            <w:szCs w:val="16"/>
          </w:rPr>
          <w:t>:</w:t>
        </w:r>
        <w:r w:rsidR="008B263B">
          <w:rPr>
            <w:rFonts w:ascii="Arial Narrow" w:eastAsia="Arial Narrow" w:hAnsi="Arial Narrow" w:cs="Arial Narrow"/>
            <w:b/>
            <w:spacing w:val="-1"/>
            <w:w w:val="102"/>
            <w:position w:val="-1"/>
            <w:sz w:val="16"/>
            <w:szCs w:val="16"/>
          </w:rPr>
          <w:t>/</w:t>
        </w:r>
        <w:r w:rsidR="008B263B">
          <w:rPr>
            <w:rFonts w:ascii="Arial Narrow" w:eastAsia="Arial Narrow" w:hAnsi="Arial Narrow" w:cs="Arial Narrow"/>
            <w:b/>
            <w:spacing w:val="1"/>
            <w:w w:val="102"/>
            <w:position w:val="-1"/>
            <w:sz w:val="16"/>
            <w:szCs w:val="16"/>
          </w:rPr>
          <w:t>/</w:t>
        </w:r>
        <w:r w:rsidR="008B263B">
          <w:rPr>
            <w:rFonts w:ascii="Arial Narrow" w:eastAsia="Arial Narrow" w:hAnsi="Arial Narrow" w:cs="Arial Narrow"/>
            <w:b/>
            <w:spacing w:val="-2"/>
            <w:w w:val="102"/>
            <w:position w:val="-1"/>
            <w:sz w:val="16"/>
            <w:szCs w:val="16"/>
          </w:rPr>
          <w:t>e</w:t>
        </w:r>
        <w:r w:rsidR="008B263B">
          <w:rPr>
            <w:rFonts w:ascii="Arial Narrow" w:eastAsia="Arial Narrow" w:hAnsi="Arial Narrow" w:cs="Arial Narrow"/>
            <w:b/>
            <w:w w:val="102"/>
            <w:position w:val="-1"/>
            <w:sz w:val="16"/>
            <w:szCs w:val="16"/>
          </w:rPr>
          <w:t>e</w:t>
        </w:r>
        <w:r w:rsidR="008B263B">
          <w:rPr>
            <w:rFonts w:ascii="Arial Narrow" w:eastAsia="Arial Narrow" w:hAnsi="Arial Narrow" w:cs="Arial Narrow"/>
            <w:b/>
            <w:spacing w:val="1"/>
            <w:w w:val="102"/>
            <w:position w:val="-1"/>
            <w:sz w:val="16"/>
            <w:szCs w:val="16"/>
          </w:rPr>
          <w:t>.</w:t>
        </w:r>
        <w:r w:rsidR="008B263B">
          <w:rPr>
            <w:rFonts w:ascii="Arial Narrow" w:eastAsia="Arial Narrow" w:hAnsi="Arial Narrow" w:cs="Arial Narrow"/>
            <w:b/>
            <w:w w:val="102"/>
            <w:position w:val="-1"/>
            <w:sz w:val="16"/>
            <w:szCs w:val="16"/>
          </w:rPr>
          <w:t>u</w:t>
        </w:r>
        <w:r w:rsidR="008B263B">
          <w:rPr>
            <w:rFonts w:ascii="Arial Narrow" w:eastAsia="Arial Narrow" w:hAnsi="Arial Narrow" w:cs="Arial Narrow"/>
            <w:b/>
            <w:spacing w:val="-1"/>
            <w:w w:val="102"/>
            <w:position w:val="-1"/>
            <w:sz w:val="16"/>
            <w:szCs w:val="16"/>
          </w:rPr>
          <w:t>i</w:t>
        </w:r>
        <w:r w:rsidR="008B263B">
          <w:rPr>
            <w:rFonts w:ascii="Arial Narrow" w:eastAsia="Arial Narrow" w:hAnsi="Arial Narrow" w:cs="Arial Narrow"/>
            <w:b/>
            <w:spacing w:val="1"/>
            <w:w w:val="102"/>
            <w:position w:val="-1"/>
            <w:sz w:val="16"/>
            <w:szCs w:val="16"/>
          </w:rPr>
          <w:t>.</w:t>
        </w:r>
        <w:r w:rsidR="008B263B">
          <w:rPr>
            <w:rFonts w:ascii="Arial Narrow" w:eastAsia="Arial Narrow" w:hAnsi="Arial Narrow" w:cs="Arial Narrow"/>
            <w:b/>
            <w:spacing w:val="-2"/>
            <w:w w:val="102"/>
            <w:position w:val="-1"/>
            <w:sz w:val="16"/>
            <w:szCs w:val="16"/>
          </w:rPr>
          <w:t>a</w:t>
        </w:r>
        <w:r w:rsidR="008B263B">
          <w:rPr>
            <w:rFonts w:ascii="Arial Narrow" w:eastAsia="Arial Narrow" w:hAnsi="Arial Narrow" w:cs="Arial Narrow"/>
            <w:b/>
            <w:w w:val="102"/>
            <w:position w:val="-1"/>
            <w:sz w:val="16"/>
            <w:szCs w:val="16"/>
          </w:rPr>
          <w:t>c</w:t>
        </w:r>
        <w:r w:rsidR="008B263B">
          <w:rPr>
            <w:rFonts w:ascii="Arial Narrow" w:eastAsia="Arial Narrow" w:hAnsi="Arial Narrow" w:cs="Arial Narrow"/>
            <w:b/>
            <w:spacing w:val="1"/>
            <w:w w:val="102"/>
            <w:position w:val="-1"/>
            <w:sz w:val="16"/>
            <w:szCs w:val="16"/>
          </w:rPr>
          <w:t>.</w:t>
        </w:r>
        <w:r w:rsidR="008B263B">
          <w:rPr>
            <w:rFonts w:ascii="Arial Narrow" w:eastAsia="Arial Narrow" w:hAnsi="Arial Narrow" w:cs="Arial Narrow"/>
            <w:b/>
            <w:spacing w:val="-1"/>
            <w:w w:val="102"/>
            <w:position w:val="-1"/>
            <w:sz w:val="16"/>
            <w:szCs w:val="16"/>
          </w:rPr>
          <w:t>i</w:t>
        </w:r>
        <w:r w:rsidR="008B263B">
          <w:rPr>
            <w:rFonts w:ascii="Arial Narrow" w:eastAsia="Arial Narrow" w:hAnsi="Arial Narrow" w:cs="Arial Narrow"/>
            <w:b/>
            <w:w w:val="102"/>
            <w:position w:val="-1"/>
            <w:sz w:val="16"/>
            <w:szCs w:val="16"/>
          </w:rPr>
          <w:t>d</w:t>
        </w:r>
      </w:hyperlink>
    </w:p>
    <w:p w14:paraId="492C8E22" w14:textId="77777777" w:rsidR="005B56FC" w:rsidRDefault="005B56FC">
      <w:pPr>
        <w:spacing w:before="5" w:line="100" w:lineRule="exact"/>
        <w:rPr>
          <w:sz w:val="10"/>
          <w:szCs w:val="10"/>
        </w:rPr>
      </w:pPr>
    </w:p>
    <w:p w14:paraId="4D557CA7" w14:textId="77777777" w:rsidR="005B56FC" w:rsidRDefault="005B56FC">
      <w:pPr>
        <w:spacing w:line="200" w:lineRule="exact"/>
      </w:pPr>
    </w:p>
    <w:p w14:paraId="639BE563" w14:textId="77777777" w:rsidR="005B56FC" w:rsidRDefault="008B263B">
      <w:pPr>
        <w:spacing w:before="25"/>
        <w:ind w:left="2820"/>
        <w:rPr>
          <w:sz w:val="29"/>
          <w:szCs w:val="29"/>
        </w:rPr>
      </w:pPr>
      <w:r>
        <w:rPr>
          <w:b/>
          <w:sz w:val="29"/>
          <w:szCs w:val="29"/>
        </w:rPr>
        <w:t>DA</w:t>
      </w:r>
      <w:r>
        <w:rPr>
          <w:b/>
          <w:spacing w:val="1"/>
          <w:sz w:val="29"/>
          <w:szCs w:val="29"/>
        </w:rPr>
        <w:t>F</w:t>
      </w:r>
      <w:r>
        <w:rPr>
          <w:b/>
          <w:spacing w:val="-22"/>
          <w:sz w:val="29"/>
          <w:szCs w:val="29"/>
        </w:rPr>
        <w:t>T</w:t>
      </w:r>
      <w:r>
        <w:rPr>
          <w:b/>
          <w:sz w:val="29"/>
          <w:szCs w:val="29"/>
        </w:rPr>
        <w:t>AR</w:t>
      </w:r>
      <w:r>
        <w:rPr>
          <w:b/>
          <w:spacing w:val="6"/>
          <w:sz w:val="29"/>
          <w:szCs w:val="29"/>
        </w:rPr>
        <w:t xml:space="preserve"> </w:t>
      </w:r>
      <w:r>
        <w:rPr>
          <w:b/>
          <w:spacing w:val="-1"/>
          <w:sz w:val="29"/>
          <w:szCs w:val="29"/>
        </w:rPr>
        <w:t>PE</w:t>
      </w:r>
      <w:r>
        <w:rPr>
          <w:b/>
          <w:sz w:val="29"/>
          <w:szCs w:val="29"/>
        </w:rPr>
        <w:t>R</w:t>
      </w:r>
      <w:r>
        <w:rPr>
          <w:b/>
          <w:spacing w:val="2"/>
          <w:sz w:val="29"/>
          <w:szCs w:val="29"/>
        </w:rPr>
        <w:t>B</w:t>
      </w:r>
      <w:r>
        <w:rPr>
          <w:b/>
          <w:sz w:val="29"/>
          <w:szCs w:val="29"/>
        </w:rPr>
        <w:t>A</w:t>
      </w:r>
      <w:r>
        <w:rPr>
          <w:b/>
          <w:spacing w:val="-1"/>
          <w:sz w:val="29"/>
          <w:szCs w:val="29"/>
        </w:rPr>
        <w:t>I</w:t>
      </w:r>
      <w:r>
        <w:rPr>
          <w:b/>
          <w:sz w:val="29"/>
          <w:szCs w:val="29"/>
        </w:rPr>
        <w:t>KAN</w:t>
      </w:r>
      <w:r>
        <w:rPr>
          <w:b/>
          <w:spacing w:val="8"/>
          <w:sz w:val="29"/>
          <w:szCs w:val="29"/>
        </w:rPr>
        <w:t xml:space="preserve"> </w:t>
      </w:r>
      <w:r>
        <w:rPr>
          <w:b/>
          <w:sz w:val="29"/>
          <w:szCs w:val="29"/>
        </w:rPr>
        <w:t>DAN</w:t>
      </w:r>
      <w:r>
        <w:rPr>
          <w:b/>
          <w:spacing w:val="2"/>
          <w:sz w:val="29"/>
          <w:szCs w:val="29"/>
        </w:rPr>
        <w:t xml:space="preserve"> </w:t>
      </w:r>
      <w:r>
        <w:rPr>
          <w:b/>
          <w:spacing w:val="1"/>
          <w:sz w:val="29"/>
          <w:szCs w:val="29"/>
        </w:rPr>
        <w:t>P</w:t>
      </w:r>
      <w:r>
        <w:rPr>
          <w:b/>
          <w:spacing w:val="-1"/>
          <w:sz w:val="29"/>
          <w:szCs w:val="29"/>
        </w:rPr>
        <w:t>E</w:t>
      </w:r>
      <w:r>
        <w:rPr>
          <w:b/>
          <w:sz w:val="29"/>
          <w:szCs w:val="29"/>
        </w:rPr>
        <w:t>N</w:t>
      </w:r>
      <w:r>
        <w:rPr>
          <w:b/>
          <w:spacing w:val="-1"/>
          <w:sz w:val="29"/>
          <w:szCs w:val="29"/>
        </w:rPr>
        <w:t>E</w:t>
      </w:r>
      <w:r>
        <w:rPr>
          <w:b/>
          <w:spacing w:val="-22"/>
          <w:sz w:val="29"/>
          <w:szCs w:val="29"/>
        </w:rPr>
        <w:t>T</w:t>
      </w:r>
      <w:r>
        <w:rPr>
          <w:b/>
          <w:sz w:val="29"/>
          <w:szCs w:val="29"/>
        </w:rPr>
        <w:t>A</w:t>
      </w:r>
      <w:r>
        <w:rPr>
          <w:b/>
          <w:spacing w:val="-21"/>
          <w:sz w:val="29"/>
          <w:szCs w:val="29"/>
        </w:rPr>
        <w:t>P</w:t>
      </w:r>
      <w:r>
        <w:rPr>
          <w:b/>
          <w:sz w:val="29"/>
          <w:szCs w:val="29"/>
        </w:rPr>
        <w:t>AN</w:t>
      </w:r>
      <w:r>
        <w:rPr>
          <w:b/>
          <w:spacing w:val="8"/>
          <w:sz w:val="29"/>
          <w:szCs w:val="29"/>
        </w:rPr>
        <w:t xml:space="preserve"> </w:t>
      </w:r>
      <w:r>
        <w:rPr>
          <w:b/>
          <w:sz w:val="29"/>
          <w:szCs w:val="29"/>
        </w:rPr>
        <w:t>JUDU</w:t>
      </w:r>
      <w:r>
        <w:rPr>
          <w:b/>
          <w:w w:val="101"/>
          <w:sz w:val="29"/>
          <w:szCs w:val="29"/>
        </w:rPr>
        <w:t>L</w:t>
      </w:r>
    </w:p>
    <w:p w14:paraId="6EBBF52F" w14:textId="77777777" w:rsidR="005B56FC" w:rsidRDefault="005B56FC">
      <w:pPr>
        <w:spacing w:before="5" w:line="180" w:lineRule="exact"/>
        <w:rPr>
          <w:sz w:val="18"/>
          <w:szCs w:val="18"/>
        </w:rPr>
      </w:pPr>
    </w:p>
    <w:p w14:paraId="3BB9ED55" w14:textId="77777777" w:rsidR="005B56FC" w:rsidRDefault="005B56FC">
      <w:pPr>
        <w:spacing w:line="200" w:lineRule="exact"/>
      </w:pPr>
    </w:p>
    <w:p w14:paraId="66D2A706" w14:textId="77777777" w:rsidR="005B56FC" w:rsidRDefault="005B56FC">
      <w:pPr>
        <w:spacing w:line="200" w:lineRule="exact"/>
      </w:pPr>
    </w:p>
    <w:p w14:paraId="3A5E8685" w14:textId="77777777" w:rsidR="005B56FC" w:rsidRDefault="008B263B">
      <w:pPr>
        <w:ind w:left="840"/>
        <w:rPr>
          <w:sz w:val="19"/>
          <w:szCs w:val="19"/>
        </w:rPr>
      </w:pP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1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z w:val="19"/>
          <w:szCs w:val="19"/>
        </w:rPr>
        <w:t>i</w:t>
      </w:r>
      <w:r>
        <w:rPr>
          <w:spacing w:val="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ny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an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hw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a</w:t>
      </w:r>
      <w:r>
        <w:rPr>
          <w:spacing w:val="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5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K</w:t>
      </w:r>
      <w:r>
        <w:rPr>
          <w:b/>
          <w:spacing w:val="-1"/>
          <w:sz w:val="19"/>
          <w:szCs w:val="19"/>
        </w:rPr>
        <w:t>a</w:t>
      </w:r>
      <w:r>
        <w:rPr>
          <w:b/>
          <w:spacing w:val="1"/>
          <w:sz w:val="19"/>
          <w:szCs w:val="19"/>
        </w:rPr>
        <w:t>mi</w:t>
      </w:r>
      <w:r>
        <w:rPr>
          <w:b/>
          <w:spacing w:val="-1"/>
          <w:sz w:val="19"/>
          <w:szCs w:val="19"/>
        </w:rPr>
        <w:t>s</w:t>
      </w:r>
      <w:r>
        <w:rPr>
          <w:b/>
          <w:sz w:val="19"/>
          <w:szCs w:val="19"/>
        </w:rPr>
        <w:t>,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2</w:t>
      </w:r>
      <w:r>
        <w:rPr>
          <w:b/>
          <w:sz w:val="19"/>
          <w:szCs w:val="19"/>
        </w:rPr>
        <w:t>3</w:t>
      </w:r>
      <w:r>
        <w:rPr>
          <w:b/>
          <w:spacing w:val="3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J</w:t>
      </w:r>
      <w:r>
        <w:rPr>
          <w:b/>
          <w:sz w:val="19"/>
          <w:szCs w:val="19"/>
        </w:rPr>
        <w:t>u</w:t>
      </w:r>
      <w:r>
        <w:rPr>
          <w:b/>
          <w:spacing w:val="1"/>
          <w:sz w:val="19"/>
          <w:szCs w:val="19"/>
        </w:rPr>
        <w:t>l</w:t>
      </w:r>
      <w:r>
        <w:rPr>
          <w:b/>
          <w:sz w:val="19"/>
          <w:szCs w:val="19"/>
        </w:rPr>
        <w:t>i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2</w:t>
      </w:r>
      <w:r>
        <w:rPr>
          <w:b/>
          <w:spacing w:val="1"/>
          <w:sz w:val="19"/>
          <w:szCs w:val="19"/>
        </w:rPr>
        <w:t>02</w:t>
      </w:r>
      <w:r>
        <w:rPr>
          <w:b/>
          <w:sz w:val="19"/>
          <w:szCs w:val="19"/>
        </w:rPr>
        <w:t>0</w:t>
      </w:r>
      <w:r>
        <w:rPr>
          <w:b/>
          <w:spacing w:val="1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k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1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1</w:t>
      </w:r>
      <w:r>
        <w:rPr>
          <w:b/>
          <w:spacing w:val="-1"/>
          <w:sz w:val="19"/>
          <w:szCs w:val="19"/>
        </w:rPr>
        <w:t>0</w:t>
      </w:r>
      <w:r>
        <w:rPr>
          <w:b/>
          <w:sz w:val="19"/>
          <w:szCs w:val="19"/>
        </w:rPr>
        <w:t>:</w:t>
      </w:r>
      <w:r>
        <w:rPr>
          <w:b/>
          <w:spacing w:val="1"/>
          <w:sz w:val="19"/>
          <w:szCs w:val="19"/>
        </w:rPr>
        <w:t>0</w:t>
      </w:r>
      <w:r>
        <w:rPr>
          <w:b/>
          <w:sz w:val="19"/>
          <w:szCs w:val="19"/>
        </w:rPr>
        <w:t>0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</w:rPr>
        <w:t>s</w:t>
      </w:r>
      <w:r>
        <w:rPr>
          <w:b/>
          <w:spacing w:val="-1"/>
          <w:sz w:val="19"/>
          <w:szCs w:val="19"/>
        </w:rPr>
        <w:t>/</w:t>
      </w:r>
      <w:r>
        <w:rPr>
          <w:b/>
          <w:sz w:val="19"/>
          <w:szCs w:val="19"/>
        </w:rPr>
        <w:t>d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-11"/>
          <w:sz w:val="19"/>
          <w:szCs w:val="19"/>
        </w:rPr>
        <w:t>1</w:t>
      </w:r>
      <w:r>
        <w:rPr>
          <w:b/>
          <w:spacing w:val="-1"/>
          <w:sz w:val="19"/>
          <w:szCs w:val="19"/>
        </w:rPr>
        <w:t>1</w:t>
      </w:r>
      <w:r>
        <w:rPr>
          <w:b/>
          <w:spacing w:val="2"/>
          <w:sz w:val="19"/>
          <w:szCs w:val="19"/>
        </w:rPr>
        <w:t>:</w:t>
      </w:r>
      <w:r>
        <w:rPr>
          <w:b/>
          <w:spacing w:val="-1"/>
          <w:sz w:val="19"/>
          <w:szCs w:val="19"/>
        </w:rPr>
        <w:t>0</w:t>
      </w:r>
      <w:r>
        <w:rPr>
          <w:b/>
          <w:sz w:val="19"/>
          <w:szCs w:val="19"/>
        </w:rPr>
        <w:t>0</w:t>
      </w:r>
      <w:r>
        <w:rPr>
          <w:b/>
          <w:spacing w:val="11"/>
          <w:sz w:val="19"/>
          <w:szCs w:val="19"/>
        </w:rPr>
        <w:t xml:space="preserve"> </w:t>
      </w:r>
      <w:r>
        <w:rPr>
          <w:b/>
          <w:sz w:val="19"/>
          <w:szCs w:val="19"/>
        </w:rPr>
        <w:t>W</w:t>
      </w:r>
      <w:r>
        <w:rPr>
          <w:b/>
          <w:spacing w:val="1"/>
          <w:sz w:val="19"/>
          <w:szCs w:val="19"/>
        </w:rPr>
        <w:t>I</w:t>
      </w:r>
      <w:r>
        <w:rPr>
          <w:b/>
          <w:sz w:val="19"/>
          <w:szCs w:val="19"/>
        </w:rPr>
        <w:t>B</w:t>
      </w:r>
      <w:r>
        <w:rPr>
          <w:b/>
          <w:spacing w:val="1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em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at</w:t>
      </w:r>
      <w:r>
        <w:rPr>
          <w:spacing w:val="1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5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n</w:t>
      </w:r>
      <w:r>
        <w:rPr>
          <w:b/>
          <w:spacing w:val="-1"/>
          <w:sz w:val="19"/>
          <w:szCs w:val="19"/>
        </w:rPr>
        <w:t>l</w:t>
      </w:r>
      <w:r>
        <w:rPr>
          <w:b/>
          <w:spacing w:val="1"/>
          <w:sz w:val="19"/>
          <w:szCs w:val="19"/>
        </w:rPr>
        <w:t>i</w:t>
      </w:r>
      <w:r>
        <w:rPr>
          <w:b/>
          <w:sz w:val="19"/>
          <w:szCs w:val="19"/>
        </w:rPr>
        <w:t>ne3</w:t>
      </w:r>
      <w:r>
        <w:rPr>
          <w:b/>
          <w:spacing w:val="1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ah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w w:val="102"/>
          <w:sz w:val="19"/>
          <w:szCs w:val="19"/>
        </w:rPr>
        <w:t>b</w:t>
      </w:r>
      <w:r>
        <w:rPr>
          <w:w w:val="102"/>
          <w:sz w:val="19"/>
          <w:szCs w:val="19"/>
        </w:rPr>
        <w:t>er</w:t>
      </w:r>
      <w:r>
        <w:rPr>
          <w:spacing w:val="1"/>
          <w:w w:val="102"/>
          <w:sz w:val="19"/>
          <w:szCs w:val="19"/>
        </w:rPr>
        <w:t>l</w:t>
      </w:r>
      <w:r>
        <w:rPr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r>
        <w:rPr>
          <w:spacing w:val="1"/>
          <w:w w:val="102"/>
          <w:sz w:val="19"/>
          <w:szCs w:val="19"/>
        </w:rPr>
        <w:t>gs</w:t>
      </w:r>
      <w:r>
        <w:rPr>
          <w:spacing w:val="-1"/>
          <w:w w:val="102"/>
          <w:sz w:val="19"/>
          <w:szCs w:val="19"/>
        </w:rPr>
        <w:t>u</w:t>
      </w:r>
      <w:r>
        <w:rPr>
          <w:spacing w:val="1"/>
          <w:w w:val="102"/>
          <w:sz w:val="19"/>
          <w:szCs w:val="19"/>
        </w:rPr>
        <w:t>n</w:t>
      </w:r>
      <w:r>
        <w:rPr>
          <w:w w:val="102"/>
          <w:sz w:val="19"/>
          <w:szCs w:val="19"/>
        </w:rPr>
        <w:t>g</w:t>
      </w:r>
    </w:p>
    <w:p w14:paraId="575B6106" w14:textId="77777777" w:rsidR="005B56FC" w:rsidRDefault="008B263B">
      <w:pPr>
        <w:ind w:left="840"/>
        <w:rPr>
          <w:sz w:val="19"/>
          <w:szCs w:val="19"/>
        </w:rPr>
      </w:pP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1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ng</w:t>
      </w:r>
      <w:r>
        <w:rPr>
          <w:sz w:val="19"/>
          <w:szCs w:val="19"/>
        </w:rPr>
        <w:t>an</w:t>
      </w:r>
      <w:r>
        <w:rPr>
          <w:spacing w:val="1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1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:</w:t>
      </w:r>
    </w:p>
    <w:p w14:paraId="67A612AC" w14:textId="77777777" w:rsidR="005B56FC" w:rsidRDefault="008B263B" w:rsidP="00C2360E">
      <w:pPr>
        <w:spacing w:before="60"/>
        <w:ind w:left="886"/>
        <w:rPr>
          <w:sz w:val="19"/>
          <w:szCs w:val="19"/>
        </w:rPr>
      </w:pPr>
      <w:r>
        <w:rPr>
          <w:spacing w:val="-1"/>
          <w:sz w:val="19"/>
          <w:szCs w:val="19"/>
        </w:rPr>
        <w:t>N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a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Ma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sw</w:t>
      </w:r>
      <w:r>
        <w:rPr>
          <w:sz w:val="19"/>
          <w:szCs w:val="19"/>
        </w:rPr>
        <w:t xml:space="preserve">a                 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 xml:space="preserve">: </w:t>
      </w:r>
      <w:r>
        <w:rPr>
          <w:spacing w:val="4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M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am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ad</w:t>
      </w:r>
      <w:r>
        <w:rPr>
          <w:spacing w:val="2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10"/>
          <w:sz w:val="19"/>
          <w:szCs w:val="19"/>
        </w:rPr>
        <w:t xml:space="preserve"> </w:t>
      </w:r>
      <w:r>
        <w:rPr>
          <w:spacing w:val="2"/>
          <w:w w:val="102"/>
          <w:sz w:val="19"/>
          <w:szCs w:val="19"/>
        </w:rPr>
        <w:t>P</w:t>
      </w:r>
      <w:r>
        <w:rPr>
          <w:w w:val="102"/>
          <w:sz w:val="19"/>
          <w:szCs w:val="19"/>
        </w:rPr>
        <w:t>ra</w:t>
      </w:r>
      <w:r>
        <w:rPr>
          <w:spacing w:val="-1"/>
          <w:w w:val="102"/>
          <w:sz w:val="19"/>
          <w:szCs w:val="19"/>
        </w:rPr>
        <w:t>d</w:t>
      </w:r>
      <w:r>
        <w:rPr>
          <w:w w:val="102"/>
          <w:sz w:val="19"/>
          <w:szCs w:val="19"/>
        </w:rPr>
        <w:t>a</w:t>
      </w:r>
      <w:r>
        <w:rPr>
          <w:spacing w:val="1"/>
          <w:w w:val="102"/>
          <w:sz w:val="19"/>
          <w:szCs w:val="19"/>
        </w:rPr>
        <w:t>n</w:t>
      </w:r>
      <w:r>
        <w:rPr>
          <w:w w:val="102"/>
          <w:sz w:val="19"/>
          <w:szCs w:val="19"/>
        </w:rPr>
        <w:t>a</w:t>
      </w:r>
    </w:p>
    <w:p w14:paraId="6927351C" w14:textId="77777777" w:rsidR="005B56FC" w:rsidRDefault="008B263B" w:rsidP="00C2360E">
      <w:pPr>
        <w:spacing w:before="60"/>
        <w:ind w:left="886"/>
        <w:rPr>
          <w:sz w:val="19"/>
          <w:szCs w:val="19"/>
        </w:rPr>
      </w:pP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1"/>
          <w:sz w:val="19"/>
          <w:szCs w:val="19"/>
        </w:rPr>
        <w:t>ok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k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si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w</w:t>
      </w:r>
      <w:r>
        <w:rPr>
          <w:sz w:val="19"/>
          <w:szCs w:val="19"/>
        </w:rPr>
        <w:t xml:space="preserve">a    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 xml:space="preserve">: </w:t>
      </w:r>
      <w:r>
        <w:rPr>
          <w:spacing w:val="40"/>
          <w:sz w:val="19"/>
          <w:szCs w:val="19"/>
        </w:rPr>
        <w:t xml:space="preserve"> </w:t>
      </w:r>
      <w:r>
        <w:rPr>
          <w:spacing w:val="1"/>
          <w:w w:val="102"/>
          <w:sz w:val="19"/>
          <w:szCs w:val="19"/>
        </w:rPr>
        <w:t>16</w:t>
      </w:r>
      <w:r>
        <w:rPr>
          <w:spacing w:val="-1"/>
          <w:w w:val="102"/>
          <w:sz w:val="19"/>
          <w:szCs w:val="19"/>
        </w:rPr>
        <w:t>0</w:t>
      </w:r>
      <w:r>
        <w:rPr>
          <w:spacing w:val="1"/>
          <w:w w:val="102"/>
          <w:sz w:val="19"/>
          <w:szCs w:val="19"/>
        </w:rPr>
        <w:t>68</w:t>
      </w:r>
      <w:r>
        <w:rPr>
          <w:spacing w:val="-1"/>
          <w:w w:val="102"/>
          <w:sz w:val="19"/>
          <w:szCs w:val="19"/>
        </w:rPr>
        <w:t>2</w:t>
      </w:r>
      <w:r>
        <w:rPr>
          <w:spacing w:val="1"/>
          <w:w w:val="102"/>
          <w:sz w:val="19"/>
          <w:szCs w:val="19"/>
        </w:rPr>
        <w:t>9</w:t>
      </w:r>
      <w:r>
        <w:rPr>
          <w:spacing w:val="-1"/>
          <w:w w:val="102"/>
          <w:sz w:val="19"/>
          <w:szCs w:val="19"/>
        </w:rPr>
        <w:t>6</w:t>
      </w:r>
      <w:r>
        <w:rPr>
          <w:spacing w:val="1"/>
          <w:w w:val="102"/>
          <w:sz w:val="19"/>
          <w:szCs w:val="19"/>
        </w:rPr>
        <w:t>8</w:t>
      </w:r>
      <w:r>
        <w:rPr>
          <w:w w:val="102"/>
          <w:sz w:val="19"/>
          <w:szCs w:val="19"/>
        </w:rPr>
        <w:t>0</w:t>
      </w:r>
    </w:p>
    <w:p w14:paraId="202D7134" w14:textId="77777777" w:rsidR="005B56FC" w:rsidRDefault="008B263B">
      <w:pPr>
        <w:spacing w:before="60"/>
        <w:ind w:left="886"/>
        <w:rPr>
          <w:sz w:val="19"/>
          <w:szCs w:val="19"/>
        </w:rPr>
      </w:pPr>
      <w:r>
        <w:rPr>
          <w:spacing w:val="-1"/>
          <w:sz w:val="19"/>
          <w:szCs w:val="19"/>
        </w:rPr>
        <w:t>J</w:t>
      </w:r>
      <w:r>
        <w:rPr>
          <w:spacing w:val="1"/>
          <w:sz w:val="19"/>
          <w:szCs w:val="19"/>
        </w:rPr>
        <w:t>ud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 xml:space="preserve">i                        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 xml:space="preserve">: </w:t>
      </w:r>
      <w:r>
        <w:rPr>
          <w:spacing w:val="4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P</w:t>
      </w:r>
      <w:r>
        <w:rPr>
          <w:sz w:val="19"/>
          <w:szCs w:val="19"/>
        </w:rPr>
        <w:t>era</w:t>
      </w:r>
      <w:r>
        <w:rPr>
          <w:spacing w:val="-1"/>
          <w:sz w:val="19"/>
          <w:szCs w:val="19"/>
        </w:rPr>
        <w:t>n</w:t>
      </w:r>
      <w:r>
        <w:rPr>
          <w:spacing w:val="3"/>
          <w:sz w:val="19"/>
          <w:szCs w:val="19"/>
        </w:rPr>
        <w:t>c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2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m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eme</w:t>
      </w:r>
      <w:r>
        <w:rPr>
          <w:spacing w:val="1"/>
          <w:sz w:val="19"/>
          <w:szCs w:val="19"/>
        </w:rPr>
        <w:t>n</w:t>
      </w:r>
      <w:r>
        <w:rPr>
          <w:spacing w:val="-1"/>
          <w:sz w:val="19"/>
          <w:szCs w:val="19"/>
        </w:rPr>
        <w:t>t</w:t>
      </w:r>
      <w:r>
        <w:rPr>
          <w:spacing w:val="3"/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23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is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em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Pema</w:t>
      </w:r>
      <w:r>
        <w:rPr>
          <w:spacing w:val="1"/>
          <w:sz w:val="19"/>
          <w:szCs w:val="19"/>
        </w:rPr>
        <w:t>nt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an</w:t>
      </w:r>
      <w:r>
        <w:rPr>
          <w:spacing w:val="2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a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f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rm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m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Pem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gk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t</w:t>
      </w:r>
      <w:r>
        <w:rPr>
          <w:spacing w:val="20"/>
          <w:sz w:val="19"/>
          <w:szCs w:val="19"/>
        </w:rPr>
        <w:t xml:space="preserve"> </w:t>
      </w:r>
      <w:r>
        <w:rPr>
          <w:spacing w:val="1"/>
          <w:w w:val="102"/>
          <w:sz w:val="19"/>
          <w:szCs w:val="19"/>
        </w:rPr>
        <w:t>L</w:t>
      </w:r>
      <w:r>
        <w:rPr>
          <w:spacing w:val="-1"/>
          <w:w w:val="102"/>
          <w:sz w:val="19"/>
          <w:szCs w:val="19"/>
        </w:rPr>
        <w:t>i</w:t>
      </w:r>
      <w:r>
        <w:rPr>
          <w:spacing w:val="1"/>
          <w:w w:val="102"/>
          <w:sz w:val="19"/>
          <w:szCs w:val="19"/>
        </w:rPr>
        <w:t>st</w:t>
      </w:r>
      <w:r>
        <w:rPr>
          <w:w w:val="102"/>
          <w:sz w:val="19"/>
          <w:szCs w:val="19"/>
        </w:rPr>
        <w:t>r</w:t>
      </w:r>
      <w:r>
        <w:rPr>
          <w:spacing w:val="-1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k</w:t>
      </w:r>
    </w:p>
    <w:p w14:paraId="0A5C9F4D" w14:textId="77777777" w:rsidR="005B56FC" w:rsidRDefault="008B263B">
      <w:pPr>
        <w:spacing w:before="2"/>
        <w:ind w:left="3329"/>
        <w:rPr>
          <w:sz w:val="19"/>
          <w:szCs w:val="19"/>
        </w:rPr>
      </w:pPr>
      <w:r>
        <w:rPr>
          <w:spacing w:val="-11"/>
          <w:w w:val="102"/>
          <w:sz w:val="19"/>
          <w:szCs w:val="19"/>
        </w:rPr>
        <w:t>V</w:t>
      </w:r>
      <w:r>
        <w:rPr>
          <w:spacing w:val="1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r</w:t>
      </w:r>
      <w:r>
        <w:rPr>
          <w:spacing w:val="1"/>
          <w:w w:val="102"/>
          <w:sz w:val="19"/>
          <w:szCs w:val="19"/>
        </w:rPr>
        <w:t>t</w:t>
      </w:r>
      <w:r>
        <w:rPr>
          <w:spacing w:val="-1"/>
          <w:w w:val="102"/>
          <w:sz w:val="19"/>
          <w:szCs w:val="19"/>
        </w:rPr>
        <w:t>u</w:t>
      </w:r>
      <w:r>
        <w:rPr>
          <w:w w:val="102"/>
          <w:sz w:val="19"/>
          <w:szCs w:val="19"/>
        </w:rPr>
        <w:t>al</w:t>
      </w:r>
    </w:p>
    <w:p w14:paraId="1E58046C" w14:textId="77777777" w:rsidR="005B56FC" w:rsidRDefault="008B263B" w:rsidP="00C2360E">
      <w:pPr>
        <w:spacing w:before="60" w:line="299" w:lineRule="auto"/>
        <w:ind w:left="886" w:right="1008" w:hanging="46"/>
        <w:rPr>
          <w:sz w:val="19"/>
          <w:szCs w:val="19"/>
        </w:rPr>
      </w:pP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y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an</w:t>
      </w:r>
      <w:r>
        <w:rPr>
          <w:spacing w:val="1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HA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S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me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an</w:t>
      </w:r>
      <w:r>
        <w:rPr>
          <w:spacing w:val="2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j</w:t>
      </w:r>
      <w:r>
        <w:rPr>
          <w:spacing w:val="1"/>
          <w:sz w:val="19"/>
          <w:szCs w:val="19"/>
        </w:rPr>
        <w:t>ud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l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a</w:t>
      </w:r>
      <w:r>
        <w:rPr>
          <w:spacing w:val="1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d</w:t>
      </w:r>
      <w:r>
        <w:rPr>
          <w:spacing w:val="-1"/>
          <w:sz w:val="19"/>
          <w:szCs w:val="19"/>
        </w:rPr>
        <w:t>o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s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a</w:t>
      </w:r>
      <w:r>
        <w:rPr>
          <w:spacing w:val="1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ng</w:t>
      </w:r>
      <w:r>
        <w:rPr>
          <w:spacing w:val="-1"/>
          <w:sz w:val="19"/>
          <w:szCs w:val="19"/>
        </w:rPr>
        <w:t>g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s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g</w:t>
      </w:r>
      <w:r>
        <w:rPr>
          <w:sz w:val="19"/>
          <w:szCs w:val="19"/>
        </w:rPr>
        <w:t>ai</w:t>
      </w:r>
      <w:r>
        <w:rPr>
          <w:spacing w:val="1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b</w:t>
      </w:r>
      <w:r>
        <w:rPr>
          <w:spacing w:val="3"/>
          <w:sz w:val="19"/>
          <w:szCs w:val="19"/>
        </w:rPr>
        <w:t>e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k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,</w:t>
      </w:r>
      <w:r>
        <w:rPr>
          <w:spacing w:val="1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ema</w:t>
      </w:r>
      <w:r>
        <w:rPr>
          <w:spacing w:val="1"/>
          <w:sz w:val="19"/>
          <w:szCs w:val="19"/>
        </w:rPr>
        <w:t>s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kk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n</w:t>
      </w:r>
      <w:r>
        <w:rPr>
          <w:spacing w:val="-1"/>
          <w:sz w:val="19"/>
          <w:szCs w:val="19"/>
        </w:rPr>
        <w:t>y</w:t>
      </w:r>
      <w:r>
        <w:rPr>
          <w:sz w:val="19"/>
          <w:szCs w:val="19"/>
        </w:rPr>
        <w:t>a</w:t>
      </w:r>
      <w:r>
        <w:rPr>
          <w:spacing w:val="28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SI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K</w:t>
      </w:r>
      <w:r>
        <w:rPr>
          <w:spacing w:val="11"/>
          <w:sz w:val="19"/>
          <w:szCs w:val="19"/>
        </w:rPr>
        <w:t xml:space="preserve"> </w:t>
      </w:r>
      <w:r>
        <w:rPr>
          <w:spacing w:val="-1"/>
          <w:w w:val="102"/>
          <w:sz w:val="19"/>
          <w:szCs w:val="19"/>
        </w:rPr>
        <w:t>N</w:t>
      </w:r>
      <w:r>
        <w:rPr>
          <w:spacing w:val="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: </w:t>
      </w:r>
      <w:r>
        <w:rPr>
          <w:spacing w:val="-1"/>
          <w:sz w:val="19"/>
          <w:szCs w:val="19"/>
        </w:rPr>
        <w:t>J</w:t>
      </w:r>
      <w:r>
        <w:rPr>
          <w:spacing w:val="1"/>
          <w:sz w:val="19"/>
          <w:szCs w:val="19"/>
        </w:rPr>
        <w:t>ud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Ba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a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on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 xml:space="preserve">a  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 xml:space="preserve">: 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Pera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ca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g</w:t>
      </w:r>
      <w:r>
        <w:rPr>
          <w:sz w:val="19"/>
          <w:szCs w:val="19"/>
        </w:rPr>
        <w:t>an</w:t>
      </w:r>
      <w:r>
        <w:rPr>
          <w:spacing w:val="2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Im</w:t>
      </w:r>
      <w:r>
        <w:rPr>
          <w:spacing w:val="1"/>
          <w:sz w:val="19"/>
          <w:szCs w:val="19"/>
        </w:rPr>
        <w:t>p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20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-1"/>
          <w:sz w:val="19"/>
          <w:szCs w:val="19"/>
        </w:rPr>
        <w:t>t</w:t>
      </w:r>
      <w:r>
        <w:rPr>
          <w:spacing w:val="3"/>
          <w:sz w:val="19"/>
          <w:szCs w:val="19"/>
        </w:rPr>
        <w:t>e</w:t>
      </w:r>
      <w:r>
        <w:rPr>
          <w:sz w:val="19"/>
          <w:szCs w:val="19"/>
        </w:rPr>
        <w:t>m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Pe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u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1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a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f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rm</w:t>
      </w:r>
      <w:r>
        <w:rPr>
          <w:spacing w:val="16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>u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Pem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n</w:t>
      </w:r>
      <w:r>
        <w:rPr>
          <w:spacing w:val="-1"/>
          <w:sz w:val="19"/>
          <w:szCs w:val="19"/>
        </w:rPr>
        <w:t>g</w:t>
      </w:r>
      <w:r>
        <w:rPr>
          <w:spacing w:val="1"/>
          <w:sz w:val="19"/>
          <w:szCs w:val="19"/>
        </w:rPr>
        <w:t>k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t</w:t>
      </w:r>
      <w:r>
        <w:rPr>
          <w:spacing w:val="20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Li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i</w:t>
      </w:r>
      <w:r>
        <w:rPr>
          <w:sz w:val="19"/>
          <w:szCs w:val="19"/>
        </w:rPr>
        <w:t>k</w:t>
      </w:r>
      <w:r>
        <w:rPr>
          <w:spacing w:val="12"/>
          <w:sz w:val="19"/>
          <w:szCs w:val="19"/>
        </w:rPr>
        <w:t xml:space="preserve"> </w:t>
      </w:r>
      <w:r>
        <w:rPr>
          <w:spacing w:val="-11"/>
          <w:w w:val="102"/>
          <w:sz w:val="19"/>
          <w:szCs w:val="19"/>
        </w:rPr>
        <w:t>V</w:t>
      </w:r>
      <w:r>
        <w:rPr>
          <w:spacing w:val="1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r</w:t>
      </w:r>
      <w:r>
        <w:rPr>
          <w:spacing w:val="-1"/>
          <w:w w:val="102"/>
          <w:sz w:val="19"/>
          <w:szCs w:val="19"/>
        </w:rPr>
        <w:t>t</w:t>
      </w:r>
      <w:r>
        <w:rPr>
          <w:spacing w:val="1"/>
          <w:w w:val="102"/>
          <w:sz w:val="19"/>
          <w:szCs w:val="19"/>
        </w:rPr>
        <w:t>u</w:t>
      </w:r>
      <w:r>
        <w:rPr>
          <w:w w:val="102"/>
          <w:sz w:val="19"/>
          <w:szCs w:val="19"/>
        </w:rPr>
        <w:t xml:space="preserve">al </w:t>
      </w:r>
      <w:r>
        <w:rPr>
          <w:spacing w:val="-1"/>
          <w:sz w:val="19"/>
          <w:szCs w:val="19"/>
        </w:rPr>
        <w:t>J</w:t>
      </w:r>
      <w:r>
        <w:rPr>
          <w:spacing w:val="1"/>
          <w:sz w:val="19"/>
          <w:szCs w:val="19"/>
        </w:rPr>
        <w:t>ud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Ba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a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pacing w:val="-1"/>
          <w:sz w:val="19"/>
          <w:szCs w:val="19"/>
        </w:rPr>
        <w:t>g</w:t>
      </w:r>
      <w:r>
        <w:rPr>
          <w:spacing w:val="1"/>
          <w:sz w:val="19"/>
          <w:szCs w:val="19"/>
        </w:rPr>
        <w:t>g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 xml:space="preserve">s      </w:t>
      </w:r>
      <w:r>
        <w:rPr>
          <w:spacing w:val="42"/>
          <w:sz w:val="19"/>
          <w:szCs w:val="19"/>
        </w:rPr>
        <w:t xml:space="preserve"> </w:t>
      </w:r>
      <w:r>
        <w:rPr>
          <w:sz w:val="19"/>
          <w:szCs w:val="19"/>
        </w:rPr>
        <w:t xml:space="preserve">: </w:t>
      </w:r>
      <w:r>
        <w:rPr>
          <w:spacing w:val="40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si</w:t>
      </w:r>
      <w:r>
        <w:rPr>
          <w:spacing w:val="-1"/>
          <w:sz w:val="19"/>
          <w:szCs w:val="19"/>
        </w:rPr>
        <w:t>g</w:t>
      </w:r>
      <w:r>
        <w:rPr>
          <w:sz w:val="19"/>
          <w:szCs w:val="19"/>
        </w:rPr>
        <w:t>n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Im</w:t>
      </w:r>
      <w:r>
        <w:rPr>
          <w:spacing w:val="1"/>
          <w:sz w:val="19"/>
          <w:szCs w:val="19"/>
        </w:rPr>
        <w:t>p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2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t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2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it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in</w:t>
      </w:r>
      <w:r>
        <w:rPr>
          <w:sz w:val="19"/>
          <w:szCs w:val="19"/>
        </w:rPr>
        <w:t>g</w:t>
      </w:r>
      <w:r>
        <w:rPr>
          <w:spacing w:val="1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</w:t>
      </w:r>
      <w:r>
        <w:rPr>
          <w:spacing w:val="-1"/>
          <w:sz w:val="19"/>
          <w:szCs w:val="19"/>
        </w:rPr>
        <w:t>y</w:t>
      </w:r>
      <w:r>
        <w:rPr>
          <w:spacing w:val="1"/>
          <w:sz w:val="19"/>
          <w:szCs w:val="19"/>
        </w:rPr>
        <w:t>st</w:t>
      </w:r>
      <w:r>
        <w:rPr>
          <w:sz w:val="19"/>
          <w:szCs w:val="19"/>
        </w:rPr>
        <w:t>em</w:t>
      </w:r>
      <w:r>
        <w:rPr>
          <w:spacing w:val="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n</w:t>
      </w:r>
      <w:r>
        <w:rPr>
          <w:spacing w:val="5"/>
          <w:sz w:val="19"/>
          <w:szCs w:val="19"/>
        </w:rPr>
        <w:t xml:space="preserve"> </w:t>
      </w:r>
      <w:r>
        <w:rPr>
          <w:spacing w:val="-13"/>
          <w:sz w:val="19"/>
          <w:szCs w:val="19"/>
        </w:rPr>
        <w:t>V</w:t>
      </w:r>
      <w:r>
        <w:rPr>
          <w:spacing w:val="1"/>
          <w:sz w:val="19"/>
          <w:szCs w:val="19"/>
        </w:rPr>
        <w:t>i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t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al</w:t>
      </w:r>
      <w:r>
        <w:rPr>
          <w:spacing w:val="13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P</w:t>
      </w:r>
      <w:r>
        <w:rPr>
          <w:spacing w:val="-1"/>
          <w:sz w:val="19"/>
          <w:szCs w:val="19"/>
        </w:rPr>
        <w:t>o</w:t>
      </w:r>
      <w:r>
        <w:rPr>
          <w:spacing w:val="1"/>
          <w:sz w:val="19"/>
          <w:szCs w:val="19"/>
        </w:rPr>
        <w:t>w</w:t>
      </w:r>
      <w:r>
        <w:rPr>
          <w:sz w:val="19"/>
          <w:szCs w:val="19"/>
        </w:rPr>
        <w:t>er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m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t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19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1"/>
          <w:w w:val="102"/>
          <w:sz w:val="19"/>
          <w:szCs w:val="19"/>
        </w:rPr>
        <w:t>l</w:t>
      </w:r>
      <w:r>
        <w:rPr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f</w:t>
      </w:r>
      <w:r>
        <w:rPr>
          <w:spacing w:val="1"/>
          <w:w w:val="102"/>
          <w:sz w:val="19"/>
          <w:szCs w:val="19"/>
        </w:rPr>
        <w:t>o</w:t>
      </w:r>
      <w:r>
        <w:rPr>
          <w:w w:val="102"/>
          <w:sz w:val="19"/>
          <w:szCs w:val="19"/>
        </w:rPr>
        <w:t>rm</w:t>
      </w:r>
    </w:p>
    <w:p w14:paraId="31AE6699" w14:textId="77777777" w:rsidR="005B56FC" w:rsidRDefault="008B263B" w:rsidP="00C2360E">
      <w:pPr>
        <w:spacing w:before="60" w:line="200" w:lineRule="exact"/>
        <w:ind w:left="840"/>
        <w:rPr>
          <w:sz w:val="19"/>
          <w:szCs w:val="19"/>
        </w:rPr>
      </w:pP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H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S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me</w:t>
      </w:r>
      <w:r>
        <w:rPr>
          <w:spacing w:val="2"/>
          <w:sz w:val="19"/>
          <w:szCs w:val="19"/>
        </w:rPr>
        <w:t>m</w:t>
      </w:r>
      <w:r>
        <w:rPr>
          <w:spacing w:val="-1"/>
          <w:sz w:val="19"/>
          <w:szCs w:val="19"/>
        </w:rPr>
        <w:t>p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i</w:t>
      </w:r>
      <w:r>
        <w:rPr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ai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ca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z w:val="19"/>
          <w:szCs w:val="19"/>
        </w:rPr>
        <w:t>an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w w:val="102"/>
          <w:sz w:val="19"/>
          <w:szCs w:val="19"/>
        </w:rPr>
        <w:t>b</w:t>
      </w:r>
      <w:r>
        <w:rPr>
          <w:w w:val="102"/>
          <w:sz w:val="19"/>
          <w:szCs w:val="19"/>
        </w:rPr>
        <w:t>er</w:t>
      </w:r>
      <w:r>
        <w:rPr>
          <w:spacing w:val="1"/>
          <w:w w:val="102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r>
        <w:rPr>
          <w:spacing w:val="1"/>
          <w:w w:val="102"/>
          <w:sz w:val="19"/>
          <w:szCs w:val="19"/>
        </w:rPr>
        <w:t>u</w:t>
      </w:r>
      <w:r>
        <w:rPr>
          <w:spacing w:val="-1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:</w:t>
      </w:r>
    </w:p>
    <w:p w14:paraId="0AA2BA60" w14:textId="77777777" w:rsidR="005B56FC" w:rsidRDefault="008B263B" w:rsidP="00C2360E">
      <w:pPr>
        <w:spacing w:before="60"/>
        <w:ind w:left="914"/>
        <w:rPr>
          <w:sz w:val="19"/>
          <w:szCs w:val="19"/>
        </w:rPr>
      </w:pPr>
      <w:r>
        <w:rPr>
          <w:spacing w:val="1"/>
          <w:sz w:val="19"/>
          <w:szCs w:val="19"/>
        </w:rPr>
        <w:t>j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du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,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refere</w:t>
      </w:r>
      <w:r>
        <w:rPr>
          <w:spacing w:val="1"/>
          <w:sz w:val="19"/>
          <w:szCs w:val="19"/>
        </w:rPr>
        <w:t>ns</w:t>
      </w:r>
      <w:r>
        <w:rPr>
          <w:sz w:val="19"/>
          <w:szCs w:val="19"/>
        </w:rPr>
        <w:t>i</w:t>
      </w:r>
      <w:r>
        <w:rPr>
          <w:spacing w:val="1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era</w:t>
      </w:r>
      <w:r>
        <w:rPr>
          <w:spacing w:val="1"/>
          <w:sz w:val="19"/>
          <w:szCs w:val="19"/>
        </w:rPr>
        <w:t>p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an</w:t>
      </w:r>
      <w:r>
        <w:rPr>
          <w:spacing w:val="17"/>
          <w:sz w:val="19"/>
          <w:szCs w:val="19"/>
        </w:rPr>
        <w:t xml:space="preserve"> </w:t>
      </w:r>
      <w:r>
        <w:rPr>
          <w:spacing w:val="-1"/>
          <w:w w:val="102"/>
          <w:sz w:val="19"/>
          <w:szCs w:val="19"/>
        </w:rPr>
        <w:t>k</w:t>
      </w:r>
      <w:r>
        <w:rPr>
          <w:spacing w:val="1"/>
          <w:w w:val="102"/>
          <w:sz w:val="19"/>
          <w:szCs w:val="19"/>
        </w:rPr>
        <w:t>on</w:t>
      </w:r>
      <w:r>
        <w:rPr>
          <w:spacing w:val="-1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en</w:t>
      </w:r>
    </w:p>
    <w:p w14:paraId="1FD4B098" w14:textId="77777777" w:rsidR="005B56FC" w:rsidRDefault="008B263B" w:rsidP="00C2360E">
      <w:pPr>
        <w:spacing w:before="60" w:line="200" w:lineRule="exact"/>
        <w:ind w:left="840"/>
        <w:rPr>
          <w:sz w:val="19"/>
          <w:szCs w:val="19"/>
        </w:rPr>
        <w:sectPr w:rsidR="005B56FC">
          <w:type w:val="continuous"/>
          <w:pgSz w:w="12240" w:h="15840"/>
          <w:pgMar w:top="0" w:right="0" w:bottom="0" w:left="0" w:header="720" w:footer="720" w:gutter="0"/>
          <w:cols w:space="720"/>
        </w:sectPr>
      </w:pPr>
      <w:r>
        <w:rPr>
          <w:position w:val="-1"/>
          <w:sz w:val="19"/>
          <w:szCs w:val="19"/>
        </w:rPr>
        <w:t>Per</w:t>
      </w:r>
      <w:r>
        <w:rPr>
          <w:spacing w:val="1"/>
          <w:position w:val="-1"/>
          <w:sz w:val="19"/>
          <w:szCs w:val="19"/>
        </w:rPr>
        <w:t>b</w:t>
      </w:r>
      <w:r>
        <w:rPr>
          <w:position w:val="-1"/>
          <w:sz w:val="19"/>
          <w:szCs w:val="19"/>
        </w:rPr>
        <w:t>a</w:t>
      </w:r>
      <w:r>
        <w:rPr>
          <w:spacing w:val="1"/>
          <w:position w:val="-1"/>
          <w:sz w:val="19"/>
          <w:szCs w:val="19"/>
        </w:rPr>
        <w:t>i</w:t>
      </w:r>
      <w:r>
        <w:rPr>
          <w:spacing w:val="-1"/>
          <w:position w:val="-1"/>
          <w:sz w:val="19"/>
          <w:szCs w:val="19"/>
        </w:rPr>
        <w:t>k</w:t>
      </w:r>
      <w:r>
        <w:rPr>
          <w:position w:val="-1"/>
          <w:sz w:val="19"/>
          <w:szCs w:val="19"/>
        </w:rPr>
        <w:t>an</w:t>
      </w:r>
      <w:r>
        <w:rPr>
          <w:spacing w:val="17"/>
          <w:position w:val="-1"/>
          <w:sz w:val="19"/>
          <w:szCs w:val="19"/>
        </w:rPr>
        <w:t xml:space="preserve"> </w:t>
      </w:r>
      <w:r>
        <w:rPr>
          <w:spacing w:val="1"/>
          <w:position w:val="-1"/>
          <w:sz w:val="19"/>
          <w:szCs w:val="19"/>
        </w:rPr>
        <w:t>t</w:t>
      </w:r>
      <w:r>
        <w:rPr>
          <w:position w:val="-1"/>
          <w:sz w:val="19"/>
          <w:szCs w:val="19"/>
        </w:rPr>
        <w:t>er</w:t>
      </w:r>
      <w:r>
        <w:rPr>
          <w:spacing w:val="1"/>
          <w:position w:val="-1"/>
          <w:sz w:val="19"/>
          <w:szCs w:val="19"/>
        </w:rPr>
        <w:t>s</w:t>
      </w:r>
      <w:r>
        <w:rPr>
          <w:position w:val="-1"/>
          <w:sz w:val="19"/>
          <w:szCs w:val="19"/>
        </w:rPr>
        <w:t>e</w:t>
      </w:r>
      <w:r>
        <w:rPr>
          <w:spacing w:val="-1"/>
          <w:position w:val="-1"/>
          <w:sz w:val="19"/>
          <w:szCs w:val="19"/>
        </w:rPr>
        <w:t>b</w:t>
      </w:r>
      <w:r>
        <w:rPr>
          <w:spacing w:val="1"/>
          <w:position w:val="-1"/>
          <w:sz w:val="19"/>
          <w:szCs w:val="19"/>
        </w:rPr>
        <w:t>u</w:t>
      </w:r>
      <w:r>
        <w:rPr>
          <w:position w:val="-1"/>
          <w:sz w:val="19"/>
          <w:szCs w:val="19"/>
        </w:rPr>
        <w:t>t</w:t>
      </w:r>
      <w:r>
        <w:rPr>
          <w:spacing w:val="14"/>
          <w:position w:val="-1"/>
          <w:sz w:val="19"/>
          <w:szCs w:val="19"/>
        </w:rPr>
        <w:t xml:space="preserve"> </w:t>
      </w:r>
      <w:r>
        <w:rPr>
          <w:spacing w:val="-1"/>
          <w:position w:val="-1"/>
          <w:sz w:val="19"/>
          <w:szCs w:val="19"/>
        </w:rPr>
        <w:t>h</w:t>
      </w:r>
      <w:r>
        <w:rPr>
          <w:position w:val="-1"/>
          <w:sz w:val="19"/>
          <w:szCs w:val="19"/>
        </w:rPr>
        <w:t>a</w:t>
      </w:r>
      <w:r>
        <w:rPr>
          <w:spacing w:val="2"/>
          <w:position w:val="-1"/>
          <w:sz w:val="19"/>
          <w:szCs w:val="19"/>
        </w:rPr>
        <w:t>r</w:t>
      </w:r>
      <w:r>
        <w:rPr>
          <w:spacing w:val="-1"/>
          <w:position w:val="-1"/>
          <w:sz w:val="19"/>
          <w:szCs w:val="19"/>
        </w:rPr>
        <w:t>u</w:t>
      </w:r>
      <w:r>
        <w:rPr>
          <w:position w:val="-1"/>
          <w:sz w:val="19"/>
          <w:szCs w:val="19"/>
        </w:rPr>
        <w:t>s</w:t>
      </w:r>
      <w:r>
        <w:rPr>
          <w:spacing w:val="10"/>
          <w:position w:val="-1"/>
          <w:sz w:val="19"/>
          <w:szCs w:val="19"/>
        </w:rPr>
        <w:t xml:space="preserve"> </w:t>
      </w:r>
      <w:r>
        <w:rPr>
          <w:spacing w:val="1"/>
          <w:position w:val="-1"/>
          <w:sz w:val="19"/>
          <w:szCs w:val="19"/>
        </w:rPr>
        <w:t>s</w:t>
      </w:r>
      <w:r>
        <w:rPr>
          <w:spacing w:val="-1"/>
          <w:position w:val="-1"/>
          <w:sz w:val="19"/>
          <w:szCs w:val="19"/>
        </w:rPr>
        <w:t>u</w:t>
      </w:r>
      <w:r>
        <w:rPr>
          <w:spacing w:val="1"/>
          <w:position w:val="-1"/>
          <w:sz w:val="19"/>
          <w:szCs w:val="19"/>
        </w:rPr>
        <w:t>d</w:t>
      </w:r>
      <w:r>
        <w:rPr>
          <w:position w:val="-1"/>
          <w:sz w:val="19"/>
          <w:szCs w:val="19"/>
        </w:rPr>
        <w:t>ah</w:t>
      </w:r>
      <w:r>
        <w:rPr>
          <w:spacing w:val="11"/>
          <w:position w:val="-1"/>
          <w:sz w:val="19"/>
          <w:szCs w:val="19"/>
        </w:rPr>
        <w:t xml:space="preserve"> </w:t>
      </w:r>
      <w:r>
        <w:rPr>
          <w:spacing w:val="1"/>
          <w:position w:val="-1"/>
          <w:sz w:val="19"/>
          <w:szCs w:val="19"/>
        </w:rPr>
        <w:t>s</w:t>
      </w:r>
      <w:r>
        <w:rPr>
          <w:position w:val="-1"/>
          <w:sz w:val="19"/>
          <w:szCs w:val="19"/>
        </w:rPr>
        <w:t>e</w:t>
      </w:r>
      <w:r>
        <w:rPr>
          <w:spacing w:val="-1"/>
          <w:position w:val="-1"/>
          <w:sz w:val="19"/>
          <w:szCs w:val="19"/>
        </w:rPr>
        <w:t>l</w:t>
      </w:r>
      <w:r>
        <w:rPr>
          <w:position w:val="-1"/>
          <w:sz w:val="19"/>
          <w:szCs w:val="19"/>
        </w:rPr>
        <w:t>e</w:t>
      </w:r>
      <w:r>
        <w:rPr>
          <w:spacing w:val="1"/>
          <w:position w:val="-1"/>
          <w:sz w:val="19"/>
          <w:szCs w:val="19"/>
        </w:rPr>
        <w:t>s</w:t>
      </w:r>
      <w:r>
        <w:rPr>
          <w:position w:val="-1"/>
          <w:sz w:val="19"/>
          <w:szCs w:val="19"/>
        </w:rPr>
        <w:t>ai</w:t>
      </w:r>
      <w:r>
        <w:rPr>
          <w:spacing w:val="12"/>
          <w:position w:val="-1"/>
          <w:sz w:val="19"/>
          <w:szCs w:val="19"/>
        </w:rPr>
        <w:t xml:space="preserve"> </w:t>
      </w:r>
      <w:r>
        <w:rPr>
          <w:spacing w:val="1"/>
          <w:position w:val="-1"/>
          <w:sz w:val="19"/>
          <w:szCs w:val="19"/>
        </w:rPr>
        <w:t>p</w:t>
      </w:r>
      <w:r>
        <w:rPr>
          <w:position w:val="-1"/>
          <w:sz w:val="19"/>
          <w:szCs w:val="19"/>
        </w:rPr>
        <w:t>a</w:t>
      </w:r>
      <w:r>
        <w:rPr>
          <w:spacing w:val="-1"/>
          <w:position w:val="-1"/>
          <w:sz w:val="19"/>
          <w:szCs w:val="19"/>
        </w:rPr>
        <w:t>l</w:t>
      </w:r>
      <w:r>
        <w:rPr>
          <w:spacing w:val="1"/>
          <w:position w:val="-1"/>
          <w:sz w:val="19"/>
          <w:szCs w:val="19"/>
        </w:rPr>
        <w:t>in</w:t>
      </w:r>
      <w:r>
        <w:rPr>
          <w:position w:val="-1"/>
          <w:sz w:val="19"/>
          <w:szCs w:val="19"/>
        </w:rPr>
        <w:t>g</w:t>
      </w:r>
      <w:r>
        <w:rPr>
          <w:spacing w:val="8"/>
          <w:position w:val="-1"/>
          <w:sz w:val="19"/>
          <w:szCs w:val="19"/>
        </w:rPr>
        <w:t xml:space="preserve"> </w:t>
      </w:r>
      <w:r>
        <w:rPr>
          <w:spacing w:val="1"/>
          <w:position w:val="-1"/>
          <w:sz w:val="19"/>
          <w:szCs w:val="19"/>
        </w:rPr>
        <w:t>l</w:t>
      </w:r>
      <w:r>
        <w:rPr>
          <w:position w:val="-1"/>
          <w:sz w:val="19"/>
          <w:szCs w:val="19"/>
        </w:rPr>
        <w:t>am</w:t>
      </w:r>
      <w:r>
        <w:rPr>
          <w:spacing w:val="1"/>
          <w:position w:val="-1"/>
          <w:sz w:val="19"/>
          <w:szCs w:val="19"/>
        </w:rPr>
        <w:t>b</w:t>
      </w:r>
      <w:r>
        <w:rPr>
          <w:position w:val="-1"/>
          <w:sz w:val="19"/>
          <w:szCs w:val="19"/>
        </w:rPr>
        <w:t>at</w:t>
      </w:r>
      <w:r>
        <w:rPr>
          <w:spacing w:val="12"/>
          <w:position w:val="-1"/>
          <w:sz w:val="19"/>
          <w:szCs w:val="19"/>
        </w:rPr>
        <w:t xml:space="preserve"> </w:t>
      </w:r>
      <w:r>
        <w:rPr>
          <w:spacing w:val="1"/>
          <w:position w:val="-1"/>
          <w:sz w:val="19"/>
          <w:szCs w:val="19"/>
        </w:rPr>
        <w:t>t</w:t>
      </w:r>
      <w:r>
        <w:rPr>
          <w:position w:val="-1"/>
          <w:sz w:val="19"/>
          <w:szCs w:val="19"/>
        </w:rPr>
        <w:t>a</w:t>
      </w:r>
      <w:r>
        <w:rPr>
          <w:spacing w:val="-1"/>
          <w:position w:val="-1"/>
          <w:sz w:val="19"/>
          <w:szCs w:val="19"/>
        </w:rPr>
        <w:t>n</w:t>
      </w:r>
      <w:r>
        <w:rPr>
          <w:spacing w:val="1"/>
          <w:position w:val="-1"/>
          <w:sz w:val="19"/>
          <w:szCs w:val="19"/>
        </w:rPr>
        <w:t>g</w:t>
      </w:r>
      <w:r>
        <w:rPr>
          <w:spacing w:val="-1"/>
          <w:position w:val="-1"/>
          <w:sz w:val="19"/>
          <w:szCs w:val="19"/>
        </w:rPr>
        <w:t>g</w:t>
      </w:r>
      <w:r>
        <w:rPr>
          <w:spacing w:val="3"/>
          <w:position w:val="-1"/>
          <w:sz w:val="19"/>
          <w:szCs w:val="19"/>
        </w:rPr>
        <w:t>a</w:t>
      </w:r>
      <w:r>
        <w:rPr>
          <w:position w:val="-1"/>
          <w:sz w:val="19"/>
          <w:szCs w:val="19"/>
        </w:rPr>
        <w:t>l</w:t>
      </w:r>
      <w:r>
        <w:rPr>
          <w:spacing w:val="10"/>
          <w:position w:val="-1"/>
          <w:sz w:val="19"/>
          <w:szCs w:val="19"/>
        </w:rPr>
        <w:t xml:space="preserve"> </w:t>
      </w:r>
      <w:r>
        <w:rPr>
          <w:b/>
          <w:spacing w:val="1"/>
          <w:position w:val="-1"/>
          <w:sz w:val="19"/>
          <w:szCs w:val="19"/>
        </w:rPr>
        <w:t>2</w:t>
      </w:r>
      <w:r>
        <w:rPr>
          <w:b/>
          <w:position w:val="-1"/>
          <w:sz w:val="19"/>
          <w:szCs w:val="19"/>
        </w:rPr>
        <w:t>3</w:t>
      </w:r>
      <w:r>
        <w:rPr>
          <w:b/>
          <w:spacing w:val="6"/>
          <w:position w:val="-1"/>
          <w:sz w:val="19"/>
          <w:szCs w:val="19"/>
        </w:rPr>
        <w:t xml:space="preserve"> </w:t>
      </w:r>
      <w:r>
        <w:rPr>
          <w:b/>
          <w:spacing w:val="1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>u</w:t>
      </w:r>
      <w:r>
        <w:rPr>
          <w:b/>
          <w:spacing w:val="-1"/>
          <w:position w:val="-1"/>
          <w:sz w:val="19"/>
          <w:szCs w:val="19"/>
        </w:rPr>
        <w:t>l</w:t>
      </w:r>
      <w:r>
        <w:rPr>
          <w:b/>
          <w:position w:val="-1"/>
          <w:sz w:val="19"/>
          <w:szCs w:val="19"/>
        </w:rPr>
        <w:t>i</w:t>
      </w:r>
      <w:r>
        <w:rPr>
          <w:b/>
          <w:spacing w:val="8"/>
          <w:position w:val="-1"/>
          <w:sz w:val="19"/>
          <w:szCs w:val="19"/>
        </w:rPr>
        <w:t xml:space="preserve"> </w:t>
      </w:r>
      <w:r>
        <w:rPr>
          <w:b/>
          <w:spacing w:val="1"/>
          <w:w w:val="102"/>
          <w:position w:val="-1"/>
          <w:sz w:val="19"/>
          <w:szCs w:val="19"/>
        </w:rPr>
        <w:t>20</w:t>
      </w:r>
      <w:r>
        <w:rPr>
          <w:b/>
          <w:spacing w:val="-1"/>
          <w:w w:val="102"/>
          <w:position w:val="-1"/>
          <w:sz w:val="19"/>
          <w:szCs w:val="19"/>
        </w:rPr>
        <w:t>2</w:t>
      </w:r>
      <w:r>
        <w:rPr>
          <w:b/>
          <w:spacing w:val="1"/>
          <w:w w:val="102"/>
          <w:position w:val="-1"/>
          <w:sz w:val="19"/>
          <w:szCs w:val="19"/>
        </w:rPr>
        <w:t>0</w:t>
      </w:r>
      <w:r>
        <w:rPr>
          <w:w w:val="102"/>
          <w:position w:val="-1"/>
          <w:sz w:val="19"/>
          <w:szCs w:val="19"/>
        </w:rPr>
        <w:t>.</w:t>
      </w:r>
    </w:p>
    <w:p w14:paraId="3D878824" w14:textId="77777777" w:rsidR="005B56FC" w:rsidRDefault="005B56FC">
      <w:pPr>
        <w:spacing w:before="4" w:line="280" w:lineRule="exact"/>
        <w:rPr>
          <w:sz w:val="28"/>
          <w:szCs w:val="28"/>
        </w:rPr>
      </w:pPr>
    </w:p>
    <w:p w14:paraId="137EAD84" w14:textId="77777777" w:rsidR="005B56FC" w:rsidRDefault="00172692">
      <w:pPr>
        <w:spacing w:line="200" w:lineRule="exact"/>
        <w:jc w:val="right"/>
        <w:rPr>
          <w:sz w:val="19"/>
          <w:szCs w:val="19"/>
        </w:rPr>
      </w:pPr>
      <w:r>
        <w:pict w14:anchorId="5C7FF88E">
          <v:group id="_x0000_s1033" style="position:absolute;left:0;text-align:left;margin-left:120.6pt;margin-top:19.3pt;width:107.5pt;height:61.45pt;z-index:-251658240;mso-position-horizontal-relative:page" coordorigin="2412,386" coordsize="2150,1229">
            <v:shape id="_x0000_s1035" style="position:absolute;left:2530;top:1610;width:1910;height:0" coordorigin="2530,1610" coordsize="1910,0" path="m2530,1610r1910,e" filled="f" strokeweight=".48pt">
              <v:path arrowok="t"/>
            </v:shape>
            <v:shape id="_x0000_s1034" type="#_x0000_t75" style="position:absolute;left:2412;top:386;width:2150;height:1205">
              <v:imagedata r:id="rId9" o:title=""/>
            </v:shape>
            <w10:wrap anchorx="page"/>
          </v:group>
        </w:pict>
      </w:r>
      <w:r w:rsidR="008B263B">
        <w:rPr>
          <w:spacing w:val="2"/>
          <w:w w:val="102"/>
          <w:position w:val="-1"/>
          <w:sz w:val="19"/>
          <w:szCs w:val="19"/>
        </w:rPr>
        <w:t>P</w:t>
      </w:r>
      <w:r w:rsidR="008B263B">
        <w:rPr>
          <w:w w:val="102"/>
          <w:position w:val="-1"/>
          <w:sz w:val="19"/>
          <w:szCs w:val="19"/>
        </w:rPr>
        <w:t>em</w:t>
      </w:r>
      <w:r w:rsidR="008B263B">
        <w:rPr>
          <w:spacing w:val="1"/>
          <w:w w:val="102"/>
          <w:position w:val="-1"/>
          <w:sz w:val="19"/>
          <w:szCs w:val="19"/>
        </w:rPr>
        <w:t>b</w:t>
      </w:r>
      <w:r w:rsidR="008B263B">
        <w:rPr>
          <w:spacing w:val="-1"/>
          <w:w w:val="102"/>
          <w:position w:val="-1"/>
          <w:sz w:val="19"/>
          <w:szCs w:val="19"/>
        </w:rPr>
        <w:t>i</w:t>
      </w:r>
      <w:r w:rsidR="008B263B">
        <w:rPr>
          <w:w w:val="102"/>
          <w:position w:val="-1"/>
          <w:sz w:val="19"/>
          <w:szCs w:val="19"/>
        </w:rPr>
        <w:t>m</w:t>
      </w:r>
      <w:r w:rsidR="008B263B">
        <w:rPr>
          <w:spacing w:val="1"/>
          <w:w w:val="102"/>
          <w:position w:val="-1"/>
          <w:sz w:val="19"/>
          <w:szCs w:val="19"/>
        </w:rPr>
        <w:t>bi</w:t>
      </w:r>
      <w:r w:rsidR="008B263B">
        <w:rPr>
          <w:spacing w:val="-1"/>
          <w:w w:val="102"/>
          <w:position w:val="-1"/>
          <w:sz w:val="19"/>
          <w:szCs w:val="19"/>
        </w:rPr>
        <w:t>n</w:t>
      </w:r>
      <w:r w:rsidR="008B263B">
        <w:rPr>
          <w:w w:val="102"/>
          <w:position w:val="-1"/>
          <w:sz w:val="19"/>
          <w:szCs w:val="19"/>
        </w:rPr>
        <w:t>g</w:t>
      </w:r>
    </w:p>
    <w:p w14:paraId="7DD34BA9" w14:textId="77777777" w:rsidR="005B56FC" w:rsidRDefault="008B263B">
      <w:pPr>
        <w:spacing w:before="63"/>
        <w:ind w:left="43"/>
        <w:rPr>
          <w:sz w:val="19"/>
          <w:szCs w:val="19"/>
        </w:rPr>
      </w:pPr>
      <w:r>
        <w:br w:type="column"/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am</w:t>
      </w:r>
      <w:r>
        <w:rPr>
          <w:spacing w:val="1"/>
          <w:sz w:val="19"/>
          <w:szCs w:val="19"/>
        </w:rPr>
        <w:t>is</w:t>
      </w:r>
      <w:r>
        <w:rPr>
          <w:sz w:val="19"/>
          <w:szCs w:val="19"/>
        </w:rPr>
        <w:t>,</w:t>
      </w:r>
      <w:r>
        <w:rPr>
          <w:spacing w:val="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2</w:t>
      </w:r>
      <w:r>
        <w:rPr>
          <w:sz w:val="19"/>
          <w:szCs w:val="19"/>
        </w:rPr>
        <w:t>3</w:t>
      </w:r>
      <w:r>
        <w:rPr>
          <w:spacing w:val="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J</w:t>
      </w:r>
      <w:r>
        <w:rPr>
          <w:spacing w:val="-1"/>
          <w:sz w:val="19"/>
          <w:szCs w:val="19"/>
        </w:rPr>
        <w:t>u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i</w:t>
      </w:r>
      <w:r>
        <w:rPr>
          <w:spacing w:val="7"/>
          <w:sz w:val="19"/>
          <w:szCs w:val="19"/>
        </w:rPr>
        <w:t xml:space="preserve"> </w:t>
      </w:r>
      <w:r>
        <w:rPr>
          <w:spacing w:val="-1"/>
          <w:w w:val="102"/>
          <w:sz w:val="19"/>
          <w:szCs w:val="19"/>
        </w:rPr>
        <w:t>2</w:t>
      </w:r>
      <w:r>
        <w:rPr>
          <w:spacing w:val="1"/>
          <w:w w:val="102"/>
          <w:sz w:val="19"/>
          <w:szCs w:val="19"/>
        </w:rPr>
        <w:t>02</w:t>
      </w:r>
      <w:r>
        <w:rPr>
          <w:w w:val="102"/>
          <w:sz w:val="19"/>
          <w:szCs w:val="19"/>
        </w:rPr>
        <w:t>0</w:t>
      </w:r>
    </w:p>
    <w:p w14:paraId="2E0A80C4" w14:textId="77777777" w:rsidR="005B56FC" w:rsidRDefault="00172692">
      <w:pPr>
        <w:spacing w:before="2" w:line="200" w:lineRule="exact"/>
        <w:rPr>
          <w:sz w:val="19"/>
          <w:szCs w:val="19"/>
        </w:rPr>
        <w:sectPr w:rsidR="005B56FC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86" w:space="3937"/>
            <w:col w:w="4317"/>
          </w:cols>
        </w:sectPr>
      </w:pPr>
      <w:r>
        <w:pict w14:anchorId="346F36CE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65.05pt;margin-top:19.4pt;width:142.65pt;height:61.65pt;z-index:-251661312;mso-position-horizontal-relative:page" filled="f" stroked="f">
            <v:textbox inset="0,0,0,0">
              <w:txbxContent>
                <w:p w14:paraId="7D0F8810" w14:textId="77777777" w:rsidR="005B56FC" w:rsidRDefault="005B56FC">
                  <w:pPr>
                    <w:spacing w:line="200" w:lineRule="exact"/>
                  </w:pPr>
                </w:p>
                <w:p w14:paraId="57E3C805" w14:textId="77777777" w:rsidR="005B56FC" w:rsidRDefault="005B56FC">
                  <w:pPr>
                    <w:spacing w:line="200" w:lineRule="exact"/>
                  </w:pPr>
                </w:p>
                <w:p w14:paraId="587D4B8B" w14:textId="77777777" w:rsidR="005B56FC" w:rsidRDefault="005B56FC">
                  <w:pPr>
                    <w:spacing w:line="200" w:lineRule="exact"/>
                  </w:pPr>
                </w:p>
                <w:p w14:paraId="59C80AA1" w14:textId="77777777" w:rsidR="005B56FC" w:rsidRDefault="005B56FC">
                  <w:pPr>
                    <w:spacing w:line="200" w:lineRule="exact"/>
                  </w:pPr>
                </w:p>
                <w:p w14:paraId="6A4CBB58" w14:textId="77777777" w:rsidR="005B56FC" w:rsidRDefault="005B56FC">
                  <w:pPr>
                    <w:spacing w:before="18" w:line="200" w:lineRule="exact"/>
                  </w:pPr>
                </w:p>
                <w:p w14:paraId="1CBC1EA6" w14:textId="77777777" w:rsidR="005B56FC" w:rsidRDefault="008B263B">
                  <w:pPr>
                    <w:spacing w:line="200" w:lineRule="exact"/>
                    <w:ind w:right="-49"/>
                    <w:rPr>
                      <w:sz w:val="19"/>
                      <w:szCs w:val="19"/>
                    </w:rPr>
                  </w:pPr>
                  <w:r>
                    <w:rPr>
                      <w:b/>
                      <w:spacing w:val="1"/>
                      <w:position w:val="-1"/>
                      <w:sz w:val="19"/>
                      <w:szCs w:val="19"/>
                    </w:rPr>
                    <w:t>D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r</w:t>
                  </w:r>
                  <w:r>
                    <w:rPr>
                      <w:b/>
                      <w:spacing w:val="36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F</w:t>
                  </w:r>
                  <w:r>
                    <w:rPr>
                      <w:b/>
                      <w:spacing w:val="35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spacing w:val="-1"/>
                      <w:position w:val="-1"/>
                      <w:sz w:val="19"/>
                      <w:szCs w:val="19"/>
                    </w:rPr>
                    <w:t>A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s</w:t>
                  </w:r>
                  <w:r>
                    <w:rPr>
                      <w:b/>
                      <w:spacing w:val="22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ha</w:t>
                  </w:r>
                  <w:r>
                    <w:rPr>
                      <w:b/>
                      <w:spacing w:val="6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spacing w:val="2"/>
                      <w:position w:val="-1"/>
                      <w:sz w:val="19"/>
                      <w:szCs w:val="19"/>
                    </w:rPr>
                    <w:t>E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k</w:t>
                  </w:r>
                  <w:r>
                    <w:rPr>
                      <w:b/>
                      <w:spacing w:val="-1"/>
                      <w:position w:val="-1"/>
                      <w:sz w:val="19"/>
                      <w:szCs w:val="19"/>
                    </w:rPr>
                    <w:t>a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d</w:t>
                  </w:r>
                  <w:r>
                    <w:rPr>
                      <w:b/>
                      <w:spacing w:val="17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spacing w:val="1"/>
                      <w:position w:val="-1"/>
                      <w:sz w:val="19"/>
                      <w:szCs w:val="19"/>
                    </w:rPr>
                    <w:t>y</w:t>
                  </w:r>
                  <w:r>
                    <w:rPr>
                      <w:b/>
                      <w:spacing w:val="-1"/>
                      <w:position w:val="-1"/>
                      <w:sz w:val="19"/>
                      <w:szCs w:val="19"/>
                    </w:rPr>
                    <w:t>a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n</w:t>
                  </w:r>
                  <w:r>
                    <w:rPr>
                      <w:b/>
                      <w:spacing w:val="26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 xml:space="preserve">o </w:t>
                  </w:r>
                  <w:r>
                    <w:rPr>
                      <w:b/>
                      <w:spacing w:val="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ST</w:t>
                  </w:r>
                  <w:r>
                    <w:rPr>
                      <w:b/>
                      <w:spacing w:val="41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position w:val="-1"/>
                      <w:sz w:val="19"/>
                      <w:szCs w:val="19"/>
                    </w:rPr>
                    <w:t>M</w:t>
                  </w:r>
                  <w:r>
                    <w:rPr>
                      <w:b/>
                      <w:spacing w:val="6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Sc</w:t>
                  </w:r>
                </w:p>
              </w:txbxContent>
            </v:textbox>
            <w10:wrap anchorx="page"/>
          </v:shape>
        </w:pict>
      </w:r>
      <w:r>
        <w:pict w14:anchorId="299657CD">
          <v:shape id="_x0000_s1031" type="#_x0000_t75" style="position:absolute;margin-left:367.8pt;margin-top:19.4pt;width:139.7pt;height:60.25pt;z-index:-251656192;mso-position-horizontal-relative:page">
            <v:imagedata r:id="rId10" o:title=""/>
            <w10:wrap anchorx="page"/>
          </v:shape>
        </w:pict>
      </w:r>
      <w:r w:rsidR="008B263B">
        <w:rPr>
          <w:spacing w:val="1"/>
          <w:position w:val="-1"/>
          <w:sz w:val="19"/>
          <w:szCs w:val="19"/>
        </w:rPr>
        <w:t>K</w:t>
      </w:r>
      <w:r w:rsidR="008B263B">
        <w:rPr>
          <w:position w:val="-1"/>
          <w:sz w:val="19"/>
          <w:szCs w:val="19"/>
        </w:rPr>
        <w:t>e</w:t>
      </w:r>
      <w:r w:rsidR="008B263B">
        <w:rPr>
          <w:spacing w:val="1"/>
          <w:position w:val="-1"/>
          <w:sz w:val="19"/>
          <w:szCs w:val="19"/>
        </w:rPr>
        <w:t>t</w:t>
      </w:r>
      <w:r w:rsidR="008B263B">
        <w:rPr>
          <w:spacing w:val="-1"/>
          <w:position w:val="-1"/>
          <w:sz w:val="19"/>
          <w:szCs w:val="19"/>
        </w:rPr>
        <w:t>u</w:t>
      </w:r>
      <w:r w:rsidR="008B263B">
        <w:rPr>
          <w:position w:val="-1"/>
          <w:sz w:val="19"/>
          <w:szCs w:val="19"/>
        </w:rPr>
        <w:t>a</w:t>
      </w:r>
      <w:r w:rsidR="008B263B">
        <w:rPr>
          <w:spacing w:val="12"/>
          <w:position w:val="-1"/>
          <w:sz w:val="19"/>
          <w:szCs w:val="19"/>
        </w:rPr>
        <w:t xml:space="preserve"> </w:t>
      </w:r>
      <w:r w:rsidR="008B263B">
        <w:rPr>
          <w:position w:val="-1"/>
          <w:sz w:val="19"/>
          <w:szCs w:val="19"/>
        </w:rPr>
        <w:t>S</w:t>
      </w:r>
      <w:r w:rsidR="008B263B">
        <w:rPr>
          <w:spacing w:val="1"/>
          <w:position w:val="-1"/>
          <w:sz w:val="19"/>
          <w:szCs w:val="19"/>
        </w:rPr>
        <w:t>i</w:t>
      </w:r>
      <w:r w:rsidR="008B263B">
        <w:rPr>
          <w:spacing w:val="-1"/>
          <w:position w:val="-1"/>
          <w:sz w:val="19"/>
          <w:szCs w:val="19"/>
        </w:rPr>
        <w:t>d</w:t>
      </w:r>
      <w:r w:rsidR="008B263B">
        <w:rPr>
          <w:position w:val="-1"/>
          <w:sz w:val="19"/>
          <w:szCs w:val="19"/>
        </w:rPr>
        <w:t>a</w:t>
      </w:r>
      <w:r w:rsidR="008B263B">
        <w:rPr>
          <w:spacing w:val="1"/>
          <w:position w:val="-1"/>
          <w:sz w:val="19"/>
          <w:szCs w:val="19"/>
        </w:rPr>
        <w:t>n</w:t>
      </w:r>
      <w:r w:rsidR="008B263B">
        <w:rPr>
          <w:position w:val="-1"/>
          <w:sz w:val="19"/>
          <w:szCs w:val="19"/>
        </w:rPr>
        <w:t>g</w:t>
      </w:r>
      <w:r w:rsidR="008B263B">
        <w:rPr>
          <w:spacing w:val="13"/>
          <w:position w:val="-1"/>
          <w:sz w:val="19"/>
          <w:szCs w:val="19"/>
        </w:rPr>
        <w:t xml:space="preserve"> </w:t>
      </w:r>
      <w:r w:rsidR="008B263B">
        <w:rPr>
          <w:w w:val="102"/>
          <w:position w:val="-1"/>
          <w:sz w:val="19"/>
          <w:szCs w:val="19"/>
        </w:rPr>
        <w:t>S</w:t>
      </w:r>
      <w:r w:rsidR="008B263B">
        <w:rPr>
          <w:spacing w:val="1"/>
          <w:w w:val="102"/>
          <w:position w:val="-1"/>
          <w:sz w:val="19"/>
          <w:szCs w:val="19"/>
        </w:rPr>
        <w:t>k</w:t>
      </w:r>
      <w:r w:rsidR="008B263B">
        <w:rPr>
          <w:w w:val="102"/>
          <w:position w:val="-1"/>
          <w:sz w:val="19"/>
          <w:szCs w:val="19"/>
        </w:rPr>
        <w:t>r</w:t>
      </w:r>
      <w:r w:rsidR="008B263B">
        <w:rPr>
          <w:spacing w:val="-1"/>
          <w:w w:val="102"/>
          <w:position w:val="-1"/>
          <w:sz w:val="19"/>
          <w:szCs w:val="19"/>
        </w:rPr>
        <w:t>i</w:t>
      </w:r>
      <w:r w:rsidR="008B263B">
        <w:rPr>
          <w:spacing w:val="1"/>
          <w:w w:val="102"/>
          <w:position w:val="-1"/>
          <w:sz w:val="19"/>
          <w:szCs w:val="19"/>
        </w:rPr>
        <w:t>ps</w:t>
      </w:r>
      <w:r w:rsidR="008B263B">
        <w:rPr>
          <w:w w:val="102"/>
          <w:position w:val="-1"/>
          <w:sz w:val="19"/>
          <w:szCs w:val="19"/>
        </w:rPr>
        <w:t>i</w:t>
      </w:r>
    </w:p>
    <w:p w14:paraId="63FAA81B" w14:textId="77777777" w:rsidR="005B56FC" w:rsidRDefault="005B56FC">
      <w:pPr>
        <w:spacing w:before="10" w:line="140" w:lineRule="exact"/>
        <w:rPr>
          <w:sz w:val="14"/>
          <w:szCs w:val="14"/>
        </w:rPr>
      </w:pPr>
    </w:p>
    <w:p w14:paraId="221009E6" w14:textId="77777777" w:rsidR="005B56FC" w:rsidRDefault="005B56FC">
      <w:pPr>
        <w:spacing w:line="200" w:lineRule="exact"/>
      </w:pPr>
    </w:p>
    <w:p w14:paraId="5C587A38" w14:textId="77777777" w:rsidR="005B56FC" w:rsidRDefault="005B56FC">
      <w:pPr>
        <w:spacing w:line="200" w:lineRule="exact"/>
      </w:pPr>
    </w:p>
    <w:p w14:paraId="4955A2FD" w14:textId="77777777" w:rsidR="005B56FC" w:rsidRDefault="005B56FC">
      <w:pPr>
        <w:spacing w:line="200" w:lineRule="exact"/>
      </w:pPr>
    </w:p>
    <w:p w14:paraId="755AAC48" w14:textId="77777777" w:rsidR="005B56FC" w:rsidRDefault="005B56FC">
      <w:pPr>
        <w:spacing w:line="200" w:lineRule="exact"/>
      </w:pPr>
    </w:p>
    <w:p w14:paraId="32904755" w14:textId="77777777" w:rsidR="005B56FC" w:rsidRDefault="005B56FC">
      <w:pPr>
        <w:spacing w:line="200" w:lineRule="exact"/>
        <w:sectPr w:rsidR="005B56FC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640D6769" w14:textId="77777777" w:rsidR="005B56FC" w:rsidRDefault="005B56FC">
      <w:pPr>
        <w:spacing w:before="20" w:line="240" w:lineRule="exact"/>
        <w:rPr>
          <w:sz w:val="24"/>
          <w:szCs w:val="24"/>
        </w:rPr>
      </w:pPr>
    </w:p>
    <w:p w14:paraId="714517AF" w14:textId="77777777" w:rsidR="005B56FC" w:rsidRDefault="008B263B">
      <w:pPr>
        <w:spacing w:line="200" w:lineRule="exact"/>
        <w:jc w:val="right"/>
        <w:rPr>
          <w:sz w:val="19"/>
          <w:szCs w:val="19"/>
        </w:rPr>
      </w:pPr>
      <w:r>
        <w:rPr>
          <w:spacing w:val="-1"/>
          <w:position w:val="-1"/>
          <w:sz w:val="19"/>
          <w:szCs w:val="19"/>
        </w:rPr>
        <w:t>N</w:t>
      </w:r>
      <w:r>
        <w:rPr>
          <w:position w:val="-1"/>
          <w:sz w:val="19"/>
          <w:szCs w:val="19"/>
        </w:rPr>
        <w:t>IP</w:t>
      </w:r>
      <w:r>
        <w:rPr>
          <w:spacing w:val="9"/>
          <w:position w:val="-1"/>
          <w:sz w:val="19"/>
          <w:szCs w:val="19"/>
        </w:rPr>
        <w:t xml:space="preserve"> </w:t>
      </w:r>
      <w:r>
        <w:rPr>
          <w:spacing w:val="1"/>
          <w:w w:val="102"/>
          <w:position w:val="-1"/>
          <w:sz w:val="19"/>
          <w:szCs w:val="19"/>
        </w:rPr>
        <w:t>0</w:t>
      </w:r>
      <w:r>
        <w:rPr>
          <w:spacing w:val="-1"/>
          <w:w w:val="102"/>
          <w:position w:val="-1"/>
          <w:sz w:val="19"/>
          <w:szCs w:val="19"/>
        </w:rPr>
        <w:t>4</w:t>
      </w:r>
      <w:r>
        <w:rPr>
          <w:spacing w:val="1"/>
          <w:w w:val="102"/>
          <w:position w:val="-1"/>
          <w:sz w:val="19"/>
          <w:szCs w:val="19"/>
        </w:rPr>
        <w:t>0</w:t>
      </w:r>
      <w:r>
        <w:rPr>
          <w:spacing w:val="-1"/>
          <w:w w:val="102"/>
          <w:position w:val="-1"/>
          <w:sz w:val="19"/>
          <w:szCs w:val="19"/>
        </w:rPr>
        <w:t>8</w:t>
      </w:r>
      <w:r>
        <w:rPr>
          <w:spacing w:val="1"/>
          <w:w w:val="102"/>
          <w:position w:val="-1"/>
          <w:sz w:val="19"/>
          <w:szCs w:val="19"/>
        </w:rPr>
        <w:t>03</w:t>
      </w:r>
      <w:r>
        <w:rPr>
          <w:spacing w:val="-1"/>
          <w:w w:val="102"/>
          <w:position w:val="-1"/>
          <w:sz w:val="19"/>
          <w:szCs w:val="19"/>
        </w:rPr>
        <w:t>0</w:t>
      </w:r>
      <w:r>
        <w:rPr>
          <w:spacing w:val="1"/>
          <w:w w:val="102"/>
          <w:position w:val="-1"/>
          <w:sz w:val="19"/>
          <w:szCs w:val="19"/>
        </w:rPr>
        <w:t>3</w:t>
      </w:r>
      <w:r>
        <w:rPr>
          <w:w w:val="102"/>
          <w:position w:val="-1"/>
          <w:sz w:val="19"/>
          <w:szCs w:val="19"/>
        </w:rPr>
        <w:t>2</w:t>
      </w:r>
    </w:p>
    <w:p w14:paraId="02AA8E09" w14:textId="77777777" w:rsidR="005B56FC" w:rsidRDefault="008B263B">
      <w:pPr>
        <w:spacing w:before="39"/>
        <w:ind w:left="-35" w:right="2002"/>
        <w:jc w:val="center"/>
        <w:rPr>
          <w:sz w:val="19"/>
          <w:szCs w:val="19"/>
        </w:rPr>
      </w:pPr>
      <w:r>
        <w:br w:type="column"/>
      </w:r>
      <w:r>
        <w:rPr>
          <w:b/>
          <w:w w:val="102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 xml:space="preserve"> </w:t>
      </w:r>
      <w:r>
        <w:rPr>
          <w:b/>
          <w:spacing w:val="8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>.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pacing w:val="-5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>.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 xml:space="preserve">  </w:t>
      </w:r>
      <w:r>
        <w:rPr>
          <w:b/>
          <w:spacing w:val="16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>t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 xml:space="preserve">           </w:t>
      </w:r>
      <w:r>
        <w:rPr>
          <w:b/>
          <w:spacing w:val="24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>i</w:t>
      </w:r>
      <w:r>
        <w:rPr>
          <w:b/>
          <w:sz w:val="19"/>
          <w:szCs w:val="19"/>
        </w:rPr>
        <w:t xml:space="preserve"> 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 xml:space="preserve">  </w:t>
      </w:r>
      <w:r>
        <w:rPr>
          <w:b/>
          <w:spacing w:val="7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>t</w:t>
      </w:r>
      <w:r>
        <w:rPr>
          <w:b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 xml:space="preserve"> </w:t>
      </w:r>
      <w:r>
        <w:rPr>
          <w:b/>
          <w:spacing w:val="-8"/>
          <w:sz w:val="19"/>
          <w:szCs w:val="19"/>
        </w:rPr>
        <w:t>,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 xml:space="preserve">  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pacing w:val="-26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,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 xml:space="preserve"> </w:t>
      </w:r>
      <w:r>
        <w:rPr>
          <w:b/>
          <w:spacing w:val="30"/>
          <w:sz w:val="19"/>
          <w:szCs w:val="19"/>
          <w:u w:val="single" w:color="000000"/>
        </w:rPr>
        <w:t xml:space="preserve"> </w:t>
      </w:r>
      <w:r>
        <w:rPr>
          <w:b/>
          <w:sz w:val="19"/>
          <w:szCs w:val="19"/>
          <w:u w:val="single" w:color="000000"/>
        </w:rPr>
        <w:t>.</w:t>
      </w:r>
      <w:r>
        <w:rPr>
          <w:b/>
          <w:spacing w:val="1"/>
          <w:sz w:val="19"/>
          <w:szCs w:val="19"/>
          <w:u w:val="single" w:color="000000"/>
        </w:rPr>
        <w:t xml:space="preserve"> </w:t>
      </w:r>
      <w:r>
        <w:rPr>
          <w:b/>
          <w:spacing w:val="39"/>
          <w:sz w:val="19"/>
          <w:szCs w:val="19"/>
          <w:u w:val="single" w:color="000000"/>
        </w:rPr>
        <w:t xml:space="preserve"> </w:t>
      </w:r>
      <w:r>
        <w:rPr>
          <w:b/>
          <w:w w:val="102"/>
          <w:sz w:val="19"/>
          <w:szCs w:val="19"/>
          <w:u w:val="single" w:color="000000"/>
        </w:rPr>
        <w:t>.</w:t>
      </w:r>
    </w:p>
    <w:p w14:paraId="6417B3AD" w14:textId="77777777" w:rsidR="005B56FC" w:rsidRDefault="00172692">
      <w:pPr>
        <w:spacing w:before="2" w:line="200" w:lineRule="exact"/>
        <w:ind w:left="361" w:right="2395"/>
        <w:jc w:val="center"/>
        <w:rPr>
          <w:sz w:val="19"/>
          <w:szCs w:val="19"/>
        </w:rPr>
        <w:sectPr w:rsidR="005B56FC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108" w:space="3190"/>
            <w:col w:w="4942"/>
          </w:cols>
        </w:sectPr>
      </w:pPr>
      <w:r>
        <w:pict w14:anchorId="07B31A95">
          <v:group id="_x0000_s1026" style="position:absolute;left:0;text-align:left;margin-left:41.7pt;margin-top:19pt;width:528.6pt;height:1.05pt;z-index:-251659264;mso-position-horizontal-relative:page" coordorigin="834,380" coordsize="10572,21">
            <v:shape id="_x0000_s1030" style="position:absolute;left:840;top:386;width:10560;height:0" coordorigin="840,386" coordsize="10560,0" path="m840,386r10560,e" filled="f" strokecolor="#545454" strokeweight=".58pt">
              <v:path arrowok="t"/>
            </v:shape>
            <v:shape id="_x0000_s1029" style="position:absolute;left:840;top:395;width:10;height:0" coordorigin="840,395" coordsize="10,0" path="m840,395r10,e" filled="f" strokecolor="#545454" strokeweight=".58pt">
              <v:path arrowok="t"/>
            </v:shape>
            <v:shape id="_x0000_s1028" style="position:absolute;left:11388;top:386;width:12;height:0" coordorigin="11388,386" coordsize="12,0" path="m11388,386r12,e" filled="f" strokecolor="#7f7f7f" strokeweight=".58pt">
              <v:path arrowok="t"/>
            </v:shape>
            <v:shape id="_x0000_s1027" style="position:absolute;left:840;top:395;width:10560;height:0" coordorigin="840,395" coordsize="10560,0" path="m840,395r10560,e" filled="f" strokecolor="#7f7f7f" strokeweight=".58pt">
              <v:path arrowok="t"/>
            </v:shape>
            <w10:wrap anchorx="page"/>
          </v:group>
        </w:pict>
      </w:r>
      <w:r w:rsidR="008B263B">
        <w:rPr>
          <w:spacing w:val="-1"/>
          <w:position w:val="-1"/>
          <w:sz w:val="19"/>
          <w:szCs w:val="19"/>
        </w:rPr>
        <w:t>N</w:t>
      </w:r>
      <w:r w:rsidR="008B263B">
        <w:rPr>
          <w:position w:val="-1"/>
          <w:sz w:val="19"/>
          <w:szCs w:val="19"/>
        </w:rPr>
        <w:t>IP</w:t>
      </w:r>
      <w:r w:rsidR="008B263B">
        <w:rPr>
          <w:spacing w:val="9"/>
          <w:position w:val="-1"/>
          <w:sz w:val="19"/>
          <w:szCs w:val="19"/>
        </w:rPr>
        <w:t xml:space="preserve"> </w:t>
      </w:r>
      <w:r w:rsidR="008B263B">
        <w:rPr>
          <w:spacing w:val="-1"/>
          <w:w w:val="102"/>
          <w:position w:val="-1"/>
          <w:sz w:val="19"/>
          <w:szCs w:val="19"/>
        </w:rPr>
        <w:t>1</w:t>
      </w:r>
      <w:r w:rsidR="008B263B">
        <w:rPr>
          <w:spacing w:val="1"/>
          <w:w w:val="102"/>
          <w:position w:val="-1"/>
          <w:sz w:val="19"/>
          <w:szCs w:val="19"/>
        </w:rPr>
        <w:t>97</w:t>
      </w:r>
      <w:r w:rsidR="008B263B">
        <w:rPr>
          <w:spacing w:val="-1"/>
          <w:w w:val="102"/>
          <w:position w:val="-1"/>
          <w:sz w:val="19"/>
          <w:szCs w:val="19"/>
        </w:rPr>
        <w:t>2</w:t>
      </w:r>
      <w:r w:rsidR="008B263B">
        <w:rPr>
          <w:spacing w:val="1"/>
          <w:w w:val="102"/>
          <w:position w:val="-1"/>
          <w:sz w:val="19"/>
          <w:szCs w:val="19"/>
        </w:rPr>
        <w:t>10</w:t>
      </w:r>
      <w:r w:rsidR="008B263B">
        <w:rPr>
          <w:spacing w:val="-1"/>
          <w:w w:val="102"/>
          <w:position w:val="-1"/>
          <w:sz w:val="19"/>
          <w:szCs w:val="19"/>
        </w:rPr>
        <w:t>0</w:t>
      </w:r>
      <w:r w:rsidR="008B263B">
        <w:rPr>
          <w:spacing w:val="1"/>
          <w:w w:val="102"/>
          <w:position w:val="-1"/>
          <w:sz w:val="19"/>
          <w:szCs w:val="19"/>
        </w:rPr>
        <w:t>4</w:t>
      </w:r>
      <w:r w:rsidR="008B263B">
        <w:rPr>
          <w:spacing w:val="-1"/>
          <w:w w:val="102"/>
          <w:position w:val="-1"/>
          <w:sz w:val="19"/>
          <w:szCs w:val="19"/>
        </w:rPr>
        <w:t>1</w:t>
      </w:r>
      <w:r w:rsidR="008B263B">
        <w:rPr>
          <w:spacing w:val="1"/>
          <w:w w:val="102"/>
          <w:position w:val="-1"/>
          <w:sz w:val="19"/>
          <w:szCs w:val="19"/>
        </w:rPr>
        <w:t>99</w:t>
      </w:r>
      <w:r w:rsidR="008B263B">
        <w:rPr>
          <w:spacing w:val="-1"/>
          <w:w w:val="102"/>
          <w:position w:val="-1"/>
          <w:sz w:val="19"/>
          <w:szCs w:val="19"/>
        </w:rPr>
        <w:t>7</w:t>
      </w:r>
      <w:r w:rsidR="008B263B">
        <w:rPr>
          <w:spacing w:val="1"/>
          <w:w w:val="102"/>
          <w:position w:val="-1"/>
          <w:sz w:val="19"/>
          <w:szCs w:val="19"/>
        </w:rPr>
        <w:t>02</w:t>
      </w:r>
      <w:r w:rsidR="008B263B">
        <w:rPr>
          <w:spacing w:val="-1"/>
          <w:w w:val="102"/>
          <w:position w:val="-1"/>
          <w:sz w:val="19"/>
          <w:szCs w:val="19"/>
        </w:rPr>
        <w:t>1</w:t>
      </w:r>
      <w:r w:rsidR="008B263B">
        <w:rPr>
          <w:spacing w:val="1"/>
          <w:w w:val="102"/>
          <w:position w:val="-1"/>
          <w:sz w:val="19"/>
          <w:szCs w:val="19"/>
        </w:rPr>
        <w:t>0</w:t>
      </w:r>
      <w:r w:rsidR="008B263B">
        <w:rPr>
          <w:spacing w:val="-1"/>
          <w:w w:val="102"/>
          <w:position w:val="-1"/>
          <w:sz w:val="19"/>
          <w:szCs w:val="19"/>
        </w:rPr>
        <w:t>0</w:t>
      </w:r>
      <w:r w:rsidR="008B263B">
        <w:rPr>
          <w:w w:val="102"/>
          <w:position w:val="-1"/>
          <w:sz w:val="19"/>
          <w:szCs w:val="19"/>
        </w:rPr>
        <w:t>2</w:t>
      </w:r>
    </w:p>
    <w:p w14:paraId="7C54EDD4" w14:textId="77777777" w:rsidR="005B56FC" w:rsidRDefault="005B56FC">
      <w:pPr>
        <w:spacing w:before="20" w:line="220" w:lineRule="exact"/>
        <w:rPr>
          <w:sz w:val="22"/>
          <w:szCs w:val="22"/>
        </w:rPr>
      </w:pPr>
    </w:p>
    <w:p w14:paraId="6134EA21" w14:textId="77777777" w:rsidR="005B56FC" w:rsidRDefault="008B263B">
      <w:pPr>
        <w:spacing w:before="39"/>
        <w:ind w:left="840"/>
        <w:rPr>
          <w:sz w:val="19"/>
          <w:szCs w:val="19"/>
        </w:rPr>
      </w:pPr>
      <w:r>
        <w:rPr>
          <w:sz w:val="19"/>
          <w:szCs w:val="19"/>
        </w:rPr>
        <w:t>S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r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i</w:t>
      </w:r>
      <w:r>
        <w:rPr>
          <w:spacing w:val="13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i</w:t>
      </w:r>
      <w:r>
        <w:rPr>
          <w:spacing w:val="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t</w:t>
      </w:r>
      <w:r>
        <w:rPr>
          <w:spacing w:val="3"/>
          <w:sz w:val="19"/>
          <w:szCs w:val="19"/>
        </w:rPr>
        <w:t>e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ah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ai</w:t>
      </w:r>
      <w:r>
        <w:rPr>
          <w:spacing w:val="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pacing w:val="-1"/>
          <w:sz w:val="19"/>
          <w:szCs w:val="19"/>
        </w:rPr>
        <w:t>t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k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1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ju</w:t>
      </w:r>
      <w:r>
        <w:rPr>
          <w:spacing w:val="-1"/>
          <w:sz w:val="19"/>
          <w:szCs w:val="19"/>
        </w:rPr>
        <w:t>d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Ba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a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do</w:t>
      </w:r>
      <w:r>
        <w:rPr>
          <w:spacing w:val="-1"/>
          <w:sz w:val="19"/>
          <w:szCs w:val="19"/>
        </w:rPr>
        <w:t>n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si</w:t>
      </w:r>
      <w:r>
        <w:rPr>
          <w:sz w:val="19"/>
          <w:szCs w:val="19"/>
        </w:rPr>
        <w:t>a</w:t>
      </w:r>
      <w:r>
        <w:rPr>
          <w:spacing w:val="1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an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gg</w:t>
      </w:r>
      <w:r>
        <w:rPr>
          <w:sz w:val="19"/>
          <w:szCs w:val="19"/>
        </w:rPr>
        <w:t>r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sn</w:t>
      </w:r>
      <w:r>
        <w:rPr>
          <w:spacing w:val="-1"/>
          <w:sz w:val="19"/>
          <w:szCs w:val="19"/>
        </w:rPr>
        <w:t>y</w:t>
      </w:r>
      <w:r>
        <w:rPr>
          <w:sz w:val="19"/>
          <w:szCs w:val="19"/>
        </w:rPr>
        <w:t>a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s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</w:t>
      </w:r>
      <w:r>
        <w:rPr>
          <w:spacing w:val="-1"/>
          <w:sz w:val="19"/>
          <w:szCs w:val="19"/>
        </w:rPr>
        <w:t>i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er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i</w:t>
      </w:r>
      <w:r>
        <w:rPr>
          <w:spacing w:val="17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s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ai</w:t>
      </w:r>
      <w:r>
        <w:rPr>
          <w:spacing w:val="1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er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y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aan</w:t>
      </w:r>
      <w:r>
        <w:rPr>
          <w:spacing w:val="1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5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1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a</w:t>
      </w:r>
      <w:r>
        <w:rPr>
          <w:spacing w:val="1"/>
          <w:w w:val="102"/>
          <w:sz w:val="19"/>
          <w:szCs w:val="19"/>
        </w:rPr>
        <w:t>s</w:t>
      </w:r>
      <w:r>
        <w:rPr>
          <w:w w:val="102"/>
          <w:sz w:val="19"/>
          <w:szCs w:val="19"/>
        </w:rPr>
        <w:t>.</w:t>
      </w:r>
    </w:p>
    <w:p w14:paraId="4606E79A" w14:textId="77A7C9BB" w:rsidR="005B56FC" w:rsidRDefault="00C11EC7">
      <w:pPr>
        <w:spacing w:before="62" w:line="200" w:lineRule="exact"/>
        <w:ind w:left="7826"/>
        <w:rPr>
          <w:sz w:val="19"/>
          <w:szCs w:val="19"/>
        </w:rPr>
        <w:sectPr w:rsidR="005B56FC">
          <w:type w:val="continuous"/>
          <w:pgSz w:w="12240" w:h="15840"/>
          <w:pgMar w:top="0" w:right="0" w:bottom="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137647" wp14:editId="7BA2ACBF">
            <wp:simplePos x="0" y="0"/>
            <wp:positionH relativeFrom="column">
              <wp:posOffset>4810125</wp:posOffset>
            </wp:positionH>
            <wp:positionV relativeFrom="page">
              <wp:posOffset>6189980</wp:posOffset>
            </wp:positionV>
            <wp:extent cx="1285875" cy="683895"/>
            <wp:effectExtent l="0" t="0" r="9525" b="190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59AB">
        <w:rPr>
          <w:spacing w:val="-1"/>
          <w:position w:val="-1"/>
          <w:sz w:val="19"/>
          <w:szCs w:val="19"/>
        </w:rPr>
        <w:t>Depok</w:t>
      </w:r>
      <w:r w:rsidR="008B263B">
        <w:rPr>
          <w:position w:val="-1"/>
          <w:sz w:val="19"/>
          <w:szCs w:val="19"/>
        </w:rPr>
        <w:t>,</w:t>
      </w:r>
      <w:r w:rsidR="008B263B">
        <w:rPr>
          <w:spacing w:val="3"/>
          <w:position w:val="-1"/>
          <w:sz w:val="19"/>
          <w:szCs w:val="19"/>
        </w:rPr>
        <w:t xml:space="preserve"> </w:t>
      </w:r>
      <w:r w:rsidR="00172692">
        <w:rPr>
          <w:spacing w:val="-1"/>
          <w:w w:val="102"/>
          <w:position w:val="-1"/>
          <w:sz w:val="19"/>
          <w:szCs w:val="19"/>
        </w:rPr>
        <w:t>30</w:t>
      </w:r>
      <w:bookmarkStart w:id="0" w:name="_GoBack"/>
      <w:bookmarkEnd w:id="0"/>
      <w:r w:rsidR="006359AB">
        <w:rPr>
          <w:spacing w:val="-1"/>
          <w:w w:val="102"/>
          <w:position w:val="-1"/>
          <w:sz w:val="19"/>
          <w:szCs w:val="19"/>
        </w:rPr>
        <w:t xml:space="preserve"> Juli 2020</w:t>
      </w:r>
    </w:p>
    <w:p w14:paraId="11EFE334" w14:textId="5DE4B78C" w:rsidR="005B56FC" w:rsidRDefault="008B263B">
      <w:pPr>
        <w:spacing w:before="5" w:line="200" w:lineRule="exact"/>
        <w:jc w:val="right"/>
        <w:rPr>
          <w:sz w:val="19"/>
          <w:szCs w:val="19"/>
        </w:rPr>
      </w:pPr>
      <w:r>
        <w:rPr>
          <w:spacing w:val="2"/>
          <w:w w:val="102"/>
          <w:position w:val="-1"/>
          <w:sz w:val="19"/>
          <w:szCs w:val="19"/>
        </w:rPr>
        <w:t>P</w:t>
      </w:r>
      <w:r>
        <w:rPr>
          <w:w w:val="102"/>
          <w:position w:val="-1"/>
          <w:sz w:val="19"/>
          <w:szCs w:val="19"/>
        </w:rPr>
        <w:t>em</w:t>
      </w:r>
      <w:r>
        <w:rPr>
          <w:spacing w:val="1"/>
          <w:w w:val="102"/>
          <w:position w:val="-1"/>
          <w:sz w:val="19"/>
          <w:szCs w:val="19"/>
        </w:rPr>
        <w:t>b</w:t>
      </w:r>
      <w:r>
        <w:rPr>
          <w:spacing w:val="-1"/>
          <w:w w:val="102"/>
          <w:position w:val="-1"/>
          <w:sz w:val="19"/>
          <w:szCs w:val="19"/>
        </w:rPr>
        <w:t>i</w:t>
      </w:r>
      <w:r>
        <w:rPr>
          <w:w w:val="102"/>
          <w:position w:val="-1"/>
          <w:sz w:val="19"/>
          <w:szCs w:val="19"/>
        </w:rPr>
        <w:t>m</w:t>
      </w:r>
      <w:r>
        <w:rPr>
          <w:spacing w:val="1"/>
          <w:w w:val="102"/>
          <w:position w:val="-1"/>
          <w:sz w:val="19"/>
          <w:szCs w:val="19"/>
        </w:rPr>
        <w:t>bi</w:t>
      </w:r>
      <w:r>
        <w:rPr>
          <w:spacing w:val="-1"/>
          <w:w w:val="102"/>
          <w:position w:val="-1"/>
          <w:sz w:val="19"/>
          <w:szCs w:val="19"/>
        </w:rPr>
        <w:t>n</w:t>
      </w:r>
      <w:r>
        <w:rPr>
          <w:w w:val="102"/>
          <w:position w:val="-1"/>
          <w:sz w:val="19"/>
          <w:szCs w:val="19"/>
        </w:rPr>
        <w:t>g</w:t>
      </w:r>
    </w:p>
    <w:p w14:paraId="3AEBF6B7" w14:textId="55D5B0D4" w:rsidR="005B56FC" w:rsidRDefault="00C11EC7">
      <w:pPr>
        <w:spacing w:before="5" w:line="200" w:lineRule="exact"/>
        <w:rPr>
          <w:sz w:val="19"/>
          <w:szCs w:val="19"/>
        </w:rPr>
        <w:sectPr w:rsidR="005B56FC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86" w:space="3728"/>
            <w:col w:w="4526"/>
          </w:cols>
        </w:sect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514A03" wp14:editId="737B98E2">
            <wp:simplePos x="0" y="0"/>
            <wp:positionH relativeFrom="column">
              <wp:posOffset>1530985</wp:posOffset>
            </wp:positionH>
            <wp:positionV relativeFrom="page">
              <wp:posOffset>6172200</wp:posOffset>
            </wp:positionV>
            <wp:extent cx="1383030" cy="685165"/>
            <wp:effectExtent l="0" t="0" r="7620" b="635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63B">
        <w:br w:type="column"/>
      </w:r>
      <w:r w:rsidR="008B263B">
        <w:rPr>
          <w:position w:val="-1"/>
          <w:sz w:val="19"/>
          <w:szCs w:val="19"/>
        </w:rPr>
        <w:t>Ma</w:t>
      </w:r>
      <w:r w:rsidR="008B263B">
        <w:rPr>
          <w:spacing w:val="-1"/>
          <w:position w:val="-1"/>
          <w:sz w:val="19"/>
          <w:szCs w:val="19"/>
        </w:rPr>
        <w:t>h</w:t>
      </w:r>
      <w:r w:rsidR="008B263B">
        <w:rPr>
          <w:spacing w:val="3"/>
          <w:position w:val="-1"/>
          <w:sz w:val="19"/>
          <w:szCs w:val="19"/>
        </w:rPr>
        <w:t>a</w:t>
      </w:r>
      <w:r w:rsidR="008B263B">
        <w:rPr>
          <w:spacing w:val="-1"/>
          <w:position w:val="-1"/>
          <w:sz w:val="19"/>
          <w:szCs w:val="19"/>
        </w:rPr>
        <w:t>s</w:t>
      </w:r>
      <w:r w:rsidR="008B263B">
        <w:rPr>
          <w:spacing w:val="1"/>
          <w:position w:val="-1"/>
          <w:sz w:val="19"/>
          <w:szCs w:val="19"/>
        </w:rPr>
        <w:t>i</w:t>
      </w:r>
      <w:r w:rsidR="008B263B">
        <w:rPr>
          <w:spacing w:val="-1"/>
          <w:position w:val="-1"/>
          <w:sz w:val="19"/>
          <w:szCs w:val="19"/>
        </w:rPr>
        <w:t>s</w:t>
      </w:r>
      <w:r w:rsidR="008B263B">
        <w:rPr>
          <w:spacing w:val="1"/>
          <w:position w:val="-1"/>
          <w:sz w:val="19"/>
          <w:szCs w:val="19"/>
        </w:rPr>
        <w:t>w</w:t>
      </w:r>
      <w:r w:rsidR="008B263B">
        <w:rPr>
          <w:position w:val="-1"/>
          <w:sz w:val="19"/>
          <w:szCs w:val="19"/>
        </w:rPr>
        <w:t>a</w:t>
      </w:r>
      <w:r w:rsidR="008B263B">
        <w:rPr>
          <w:spacing w:val="18"/>
          <w:position w:val="-1"/>
          <w:sz w:val="19"/>
          <w:szCs w:val="19"/>
        </w:rPr>
        <w:t xml:space="preserve"> </w:t>
      </w:r>
      <w:r w:rsidR="008B263B">
        <w:rPr>
          <w:spacing w:val="2"/>
          <w:position w:val="-1"/>
          <w:sz w:val="19"/>
          <w:szCs w:val="19"/>
        </w:rPr>
        <w:t>P</w:t>
      </w:r>
      <w:r w:rsidR="008B263B">
        <w:rPr>
          <w:position w:val="-1"/>
          <w:sz w:val="19"/>
          <w:szCs w:val="19"/>
        </w:rPr>
        <w:t>e</w:t>
      </w:r>
      <w:r w:rsidR="008B263B">
        <w:rPr>
          <w:spacing w:val="-1"/>
          <w:position w:val="-1"/>
          <w:sz w:val="19"/>
          <w:szCs w:val="19"/>
        </w:rPr>
        <w:t>s</w:t>
      </w:r>
      <w:r w:rsidR="008B263B">
        <w:rPr>
          <w:position w:val="-1"/>
          <w:sz w:val="19"/>
          <w:szCs w:val="19"/>
        </w:rPr>
        <w:t>e</w:t>
      </w:r>
      <w:r w:rsidR="008B263B">
        <w:rPr>
          <w:spacing w:val="2"/>
          <w:position w:val="-1"/>
          <w:sz w:val="19"/>
          <w:szCs w:val="19"/>
        </w:rPr>
        <w:t>r</w:t>
      </w:r>
      <w:r w:rsidR="008B263B">
        <w:rPr>
          <w:spacing w:val="-1"/>
          <w:position w:val="-1"/>
          <w:sz w:val="19"/>
          <w:szCs w:val="19"/>
        </w:rPr>
        <w:t>t</w:t>
      </w:r>
      <w:r w:rsidR="008B263B">
        <w:rPr>
          <w:position w:val="-1"/>
          <w:sz w:val="19"/>
          <w:szCs w:val="19"/>
        </w:rPr>
        <w:t>a</w:t>
      </w:r>
      <w:r w:rsidR="008B263B">
        <w:rPr>
          <w:spacing w:val="12"/>
          <w:position w:val="-1"/>
          <w:sz w:val="19"/>
          <w:szCs w:val="19"/>
        </w:rPr>
        <w:t xml:space="preserve"> </w:t>
      </w:r>
      <w:r w:rsidR="008B263B">
        <w:rPr>
          <w:spacing w:val="2"/>
          <w:w w:val="102"/>
          <w:position w:val="-1"/>
          <w:sz w:val="19"/>
          <w:szCs w:val="19"/>
        </w:rPr>
        <w:t>S</w:t>
      </w:r>
      <w:r w:rsidR="008B263B">
        <w:rPr>
          <w:spacing w:val="-1"/>
          <w:w w:val="102"/>
          <w:position w:val="-1"/>
          <w:sz w:val="19"/>
          <w:szCs w:val="19"/>
        </w:rPr>
        <w:t>i</w:t>
      </w:r>
      <w:r w:rsidR="008B263B">
        <w:rPr>
          <w:spacing w:val="1"/>
          <w:w w:val="102"/>
          <w:position w:val="-1"/>
          <w:sz w:val="19"/>
          <w:szCs w:val="19"/>
        </w:rPr>
        <w:t>d</w:t>
      </w:r>
      <w:r w:rsidR="008B263B">
        <w:rPr>
          <w:w w:val="102"/>
          <w:position w:val="-1"/>
          <w:sz w:val="19"/>
          <w:szCs w:val="19"/>
        </w:rPr>
        <w:t>a</w:t>
      </w:r>
      <w:r w:rsidR="008B263B">
        <w:rPr>
          <w:spacing w:val="1"/>
          <w:w w:val="102"/>
          <w:position w:val="-1"/>
          <w:sz w:val="19"/>
          <w:szCs w:val="19"/>
        </w:rPr>
        <w:t>n</w:t>
      </w:r>
      <w:r w:rsidR="008B263B">
        <w:rPr>
          <w:w w:val="102"/>
          <w:position w:val="-1"/>
          <w:sz w:val="19"/>
          <w:szCs w:val="19"/>
        </w:rPr>
        <w:t>g</w:t>
      </w:r>
    </w:p>
    <w:p w14:paraId="34521A16" w14:textId="248CBF0F" w:rsidR="005B56FC" w:rsidRDefault="005B56FC" w:rsidP="00C11EC7">
      <w:pPr>
        <w:tabs>
          <w:tab w:val="left" w:pos="4200"/>
        </w:tabs>
        <w:spacing w:before="5" w:line="120" w:lineRule="exact"/>
      </w:pPr>
    </w:p>
    <w:p w14:paraId="4CBF973B" w14:textId="38825AEA" w:rsidR="005B56FC" w:rsidRDefault="005B56FC">
      <w:pPr>
        <w:spacing w:line="200" w:lineRule="exact"/>
      </w:pPr>
    </w:p>
    <w:p w14:paraId="6D199915" w14:textId="77777777" w:rsidR="005B56FC" w:rsidRDefault="005B56FC">
      <w:pPr>
        <w:spacing w:line="200" w:lineRule="exact"/>
      </w:pPr>
    </w:p>
    <w:p w14:paraId="0A12B4FE" w14:textId="77777777" w:rsidR="005B56FC" w:rsidRDefault="005B56FC">
      <w:pPr>
        <w:spacing w:line="200" w:lineRule="exact"/>
      </w:pPr>
    </w:p>
    <w:p w14:paraId="0AB61937" w14:textId="77777777" w:rsidR="005B56FC" w:rsidRDefault="005B56FC">
      <w:pPr>
        <w:spacing w:line="200" w:lineRule="exact"/>
        <w:sectPr w:rsidR="005B56FC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06F21B84" w14:textId="608D5F86" w:rsidR="005B56FC" w:rsidRDefault="002B1EE5">
      <w:pPr>
        <w:spacing w:before="39"/>
        <w:ind w:left="2496" w:right="-36"/>
        <w:jc w:val="center"/>
        <w:rPr>
          <w:sz w:val="19"/>
          <w:szCs w:val="19"/>
        </w:rPr>
      </w:pPr>
      <w:r>
        <w:rPr>
          <w:b/>
          <w:spacing w:val="1"/>
          <w:w w:val="102"/>
          <w:sz w:val="19"/>
          <w:szCs w:val="19"/>
          <w:u w:val="single" w:color="000000"/>
        </w:rPr>
        <w:t xml:space="preserve">Dr. </w:t>
      </w:r>
      <w:r w:rsidR="008B263B">
        <w:rPr>
          <w:b/>
          <w:w w:val="102"/>
          <w:sz w:val="19"/>
          <w:szCs w:val="19"/>
          <w:u w:val="single" w:color="000000"/>
        </w:rPr>
        <w:t>Eko</w:t>
      </w:r>
      <w:r>
        <w:rPr>
          <w:b/>
          <w:w w:val="102"/>
          <w:sz w:val="19"/>
          <w:szCs w:val="19"/>
          <w:u w:val="single" w:color="000000"/>
        </w:rPr>
        <w:t xml:space="preserve"> </w:t>
      </w:r>
      <w:r w:rsidR="008B263B">
        <w:rPr>
          <w:b/>
          <w:spacing w:val="-59"/>
          <w:w w:val="102"/>
          <w:sz w:val="19"/>
          <w:szCs w:val="19"/>
          <w:u w:val="single" w:color="000000"/>
        </w:rPr>
        <w:t xml:space="preserve"> </w:t>
      </w:r>
      <w:r w:rsidR="008B263B">
        <w:rPr>
          <w:b/>
          <w:spacing w:val="1"/>
          <w:w w:val="102"/>
          <w:sz w:val="19"/>
          <w:szCs w:val="19"/>
          <w:u w:val="single" w:color="000000"/>
        </w:rPr>
        <w:t>A</w:t>
      </w:r>
      <w:r w:rsidR="008B263B">
        <w:rPr>
          <w:b/>
          <w:w w:val="102"/>
          <w:sz w:val="19"/>
          <w:szCs w:val="19"/>
          <w:u w:val="single" w:color="000000"/>
        </w:rPr>
        <w:t>dh</w:t>
      </w:r>
      <w:r>
        <w:rPr>
          <w:b/>
          <w:w w:val="102"/>
          <w:sz w:val="19"/>
          <w:szCs w:val="19"/>
          <w:u w:val="single" w:color="000000"/>
        </w:rPr>
        <w:t xml:space="preserve">i </w:t>
      </w:r>
      <w:r w:rsidR="008B263B">
        <w:rPr>
          <w:b/>
          <w:w w:val="102"/>
          <w:sz w:val="19"/>
          <w:szCs w:val="19"/>
          <w:u w:val="single" w:color="000000"/>
        </w:rPr>
        <w:t>Set</w:t>
      </w:r>
      <w:r w:rsidR="008B263B">
        <w:rPr>
          <w:b/>
          <w:spacing w:val="1"/>
          <w:w w:val="102"/>
          <w:sz w:val="19"/>
          <w:szCs w:val="19"/>
          <w:u w:val="single" w:color="000000"/>
        </w:rPr>
        <w:t>ia</w:t>
      </w:r>
      <w:r w:rsidR="008B263B">
        <w:rPr>
          <w:b/>
          <w:spacing w:val="-1"/>
          <w:w w:val="102"/>
          <w:sz w:val="19"/>
          <w:szCs w:val="19"/>
          <w:u w:val="single" w:color="000000"/>
        </w:rPr>
        <w:t>w</w:t>
      </w:r>
      <w:r w:rsidR="008B263B">
        <w:rPr>
          <w:b/>
          <w:spacing w:val="1"/>
          <w:w w:val="102"/>
          <w:sz w:val="19"/>
          <w:szCs w:val="19"/>
          <w:u w:val="single" w:color="000000"/>
        </w:rPr>
        <w:t>a</w:t>
      </w:r>
      <w:r w:rsidR="008B263B">
        <w:rPr>
          <w:b/>
          <w:w w:val="102"/>
          <w:sz w:val="19"/>
          <w:szCs w:val="19"/>
          <w:u w:val="single" w:color="000000"/>
        </w:rPr>
        <w:t>n</w:t>
      </w:r>
    </w:p>
    <w:p w14:paraId="111643D7" w14:textId="77777777" w:rsidR="005B56FC" w:rsidRDefault="008B263B">
      <w:pPr>
        <w:spacing w:before="2" w:line="200" w:lineRule="exact"/>
        <w:ind w:left="2833" w:right="300"/>
        <w:jc w:val="center"/>
        <w:rPr>
          <w:sz w:val="19"/>
          <w:szCs w:val="19"/>
        </w:rPr>
      </w:pPr>
      <w:r>
        <w:rPr>
          <w:spacing w:val="-1"/>
          <w:position w:val="-1"/>
          <w:sz w:val="19"/>
          <w:szCs w:val="19"/>
        </w:rPr>
        <w:t>N</w:t>
      </w:r>
      <w:r>
        <w:rPr>
          <w:position w:val="-1"/>
          <w:sz w:val="19"/>
          <w:szCs w:val="19"/>
        </w:rPr>
        <w:t>IP</w:t>
      </w:r>
      <w:r>
        <w:rPr>
          <w:spacing w:val="9"/>
          <w:position w:val="-1"/>
          <w:sz w:val="19"/>
          <w:szCs w:val="19"/>
        </w:rPr>
        <w:t xml:space="preserve"> </w:t>
      </w:r>
      <w:r>
        <w:rPr>
          <w:spacing w:val="1"/>
          <w:w w:val="102"/>
          <w:position w:val="-1"/>
          <w:sz w:val="19"/>
          <w:szCs w:val="19"/>
        </w:rPr>
        <w:t>0</w:t>
      </w:r>
      <w:r>
        <w:rPr>
          <w:spacing w:val="-1"/>
          <w:w w:val="102"/>
          <w:position w:val="-1"/>
          <w:sz w:val="19"/>
          <w:szCs w:val="19"/>
        </w:rPr>
        <w:t>4</w:t>
      </w:r>
      <w:r>
        <w:rPr>
          <w:spacing w:val="1"/>
          <w:w w:val="102"/>
          <w:position w:val="-1"/>
          <w:sz w:val="19"/>
          <w:szCs w:val="19"/>
        </w:rPr>
        <w:t>0</w:t>
      </w:r>
      <w:r>
        <w:rPr>
          <w:spacing w:val="-1"/>
          <w:w w:val="102"/>
          <w:position w:val="-1"/>
          <w:sz w:val="19"/>
          <w:szCs w:val="19"/>
        </w:rPr>
        <w:t>8</w:t>
      </w:r>
      <w:r>
        <w:rPr>
          <w:spacing w:val="1"/>
          <w:w w:val="102"/>
          <w:position w:val="-1"/>
          <w:sz w:val="19"/>
          <w:szCs w:val="19"/>
        </w:rPr>
        <w:t>03</w:t>
      </w:r>
      <w:r>
        <w:rPr>
          <w:spacing w:val="-1"/>
          <w:w w:val="102"/>
          <w:position w:val="-1"/>
          <w:sz w:val="19"/>
          <w:szCs w:val="19"/>
        </w:rPr>
        <w:t>0</w:t>
      </w:r>
      <w:r>
        <w:rPr>
          <w:spacing w:val="1"/>
          <w:w w:val="102"/>
          <w:position w:val="-1"/>
          <w:sz w:val="19"/>
          <w:szCs w:val="19"/>
        </w:rPr>
        <w:t>3</w:t>
      </w:r>
      <w:r>
        <w:rPr>
          <w:w w:val="102"/>
          <w:position w:val="-1"/>
          <w:sz w:val="19"/>
          <w:szCs w:val="19"/>
        </w:rPr>
        <w:t>2</w:t>
      </w:r>
    </w:p>
    <w:p w14:paraId="1E353B04" w14:textId="3D8D0A31" w:rsidR="005B56FC" w:rsidRDefault="008B263B">
      <w:pPr>
        <w:spacing w:before="39"/>
        <w:ind w:left="-36" w:right="2319"/>
        <w:jc w:val="center"/>
        <w:rPr>
          <w:sz w:val="19"/>
          <w:szCs w:val="19"/>
        </w:rPr>
      </w:pPr>
      <w:r>
        <w:br w:type="column"/>
      </w:r>
      <w:r>
        <w:rPr>
          <w:b/>
          <w:spacing w:val="1"/>
          <w:w w:val="102"/>
          <w:sz w:val="19"/>
          <w:szCs w:val="19"/>
          <w:u w:val="single" w:color="000000"/>
        </w:rPr>
        <w:t>M</w:t>
      </w:r>
      <w:r>
        <w:rPr>
          <w:b/>
          <w:w w:val="102"/>
          <w:sz w:val="19"/>
          <w:szCs w:val="19"/>
          <w:u w:val="single" w:color="000000"/>
        </w:rPr>
        <w:t>uh</w:t>
      </w:r>
      <w:r>
        <w:rPr>
          <w:b/>
          <w:spacing w:val="1"/>
          <w:w w:val="102"/>
          <w:sz w:val="19"/>
          <w:szCs w:val="19"/>
          <w:u w:val="single" w:color="000000"/>
        </w:rPr>
        <w:t>a</w:t>
      </w:r>
      <w:r>
        <w:rPr>
          <w:b/>
          <w:spacing w:val="-1"/>
          <w:w w:val="102"/>
          <w:sz w:val="19"/>
          <w:szCs w:val="19"/>
          <w:u w:val="single" w:color="000000"/>
        </w:rPr>
        <w:t>m</w:t>
      </w:r>
      <w:r>
        <w:rPr>
          <w:b/>
          <w:spacing w:val="1"/>
          <w:w w:val="102"/>
          <w:sz w:val="19"/>
          <w:szCs w:val="19"/>
          <w:u w:val="single" w:color="000000"/>
        </w:rPr>
        <w:t>ma</w:t>
      </w:r>
      <w:r>
        <w:rPr>
          <w:b/>
          <w:w w:val="102"/>
          <w:sz w:val="19"/>
          <w:szCs w:val="19"/>
          <w:u w:val="single" w:color="000000"/>
        </w:rPr>
        <w:t>d</w:t>
      </w:r>
      <w:r w:rsidR="002B1EE5">
        <w:rPr>
          <w:b/>
          <w:w w:val="102"/>
          <w:sz w:val="19"/>
          <w:szCs w:val="19"/>
          <w:u w:val="single" w:color="000000"/>
        </w:rPr>
        <w:t xml:space="preserve"> </w:t>
      </w:r>
      <w:r>
        <w:rPr>
          <w:b/>
          <w:spacing w:val="-60"/>
          <w:w w:val="102"/>
          <w:sz w:val="19"/>
          <w:szCs w:val="19"/>
          <w:u w:val="single" w:color="000000"/>
        </w:rPr>
        <w:t xml:space="preserve"> </w:t>
      </w:r>
      <w:r>
        <w:rPr>
          <w:b/>
          <w:spacing w:val="1"/>
          <w:w w:val="102"/>
          <w:sz w:val="19"/>
          <w:szCs w:val="19"/>
          <w:u w:val="single" w:color="000000"/>
        </w:rPr>
        <w:t>D</w:t>
      </w:r>
      <w:r>
        <w:rPr>
          <w:b/>
          <w:w w:val="102"/>
          <w:sz w:val="19"/>
          <w:szCs w:val="19"/>
        </w:rPr>
        <w:t>j</w:t>
      </w:r>
      <w:r>
        <w:rPr>
          <w:b/>
          <w:spacing w:val="1"/>
          <w:w w:val="102"/>
          <w:sz w:val="19"/>
          <w:szCs w:val="19"/>
          <w:u w:val="single" w:color="000000"/>
        </w:rPr>
        <w:t>a</w:t>
      </w:r>
      <w:r>
        <w:rPr>
          <w:b/>
          <w:w w:val="102"/>
          <w:sz w:val="19"/>
          <w:szCs w:val="19"/>
          <w:u w:val="single" w:color="000000"/>
        </w:rPr>
        <w:t>ti</w:t>
      </w:r>
      <w:r w:rsidR="002B1EE5">
        <w:rPr>
          <w:b/>
          <w:w w:val="102"/>
          <w:sz w:val="19"/>
          <w:szCs w:val="19"/>
          <w:u w:val="single" w:color="000000"/>
        </w:rPr>
        <w:t xml:space="preserve"> </w:t>
      </w:r>
      <w:r>
        <w:rPr>
          <w:b/>
          <w:spacing w:val="-59"/>
          <w:w w:val="102"/>
          <w:sz w:val="19"/>
          <w:szCs w:val="19"/>
          <w:u w:val="single" w:color="000000"/>
        </w:rPr>
        <w:t xml:space="preserve"> </w:t>
      </w:r>
      <w:r>
        <w:rPr>
          <w:b/>
          <w:spacing w:val="-1"/>
          <w:w w:val="102"/>
          <w:sz w:val="19"/>
          <w:szCs w:val="19"/>
          <w:u w:val="single" w:color="000000"/>
        </w:rPr>
        <w:t>P</w:t>
      </w:r>
      <w:r>
        <w:rPr>
          <w:b/>
          <w:w w:val="102"/>
          <w:sz w:val="19"/>
          <w:szCs w:val="19"/>
          <w:u w:val="single" w:color="000000"/>
        </w:rPr>
        <w:t>r</w:t>
      </w:r>
      <w:r>
        <w:rPr>
          <w:b/>
          <w:spacing w:val="1"/>
          <w:w w:val="102"/>
          <w:sz w:val="19"/>
          <w:szCs w:val="19"/>
          <w:u w:val="single" w:color="000000"/>
        </w:rPr>
        <w:t>a</w:t>
      </w:r>
      <w:r>
        <w:rPr>
          <w:b/>
          <w:w w:val="102"/>
          <w:sz w:val="19"/>
          <w:szCs w:val="19"/>
          <w:u w:val="single" w:color="000000"/>
        </w:rPr>
        <w:t>d</w:t>
      </w:r>
      <w:r>
        <w:rPr>
          <w:b/>
          <w:spacing w:val="1"/>
          <w:w w:val="102"/>
          <w:sz w:val="19"/>
          <w:szCs w:val="19"/>
          <w:u w:val="single" w:color="000000"/>
        </w:rPr>
        <w:t>a</w:t>
      </w:r>
      <w:r>
        <w:rPr>
          <w:b/>
          <w:w w:val="102"/>
          <w:sz w:val="19"/>
          <w:szCs w:val="19"/>
          <w:u w:val="single" w:color="000000"/>
        </w:rPr>
        <w:t>na</w:t>
      </w:r>
    </w:p>
    <w:p w14:paraId="7B25CCDC" w14:textId="77777777" w:rsidR="005B56FC" w:rsidRDefault="008B263B">
      <w:pPr>
        <w:spacing w:before="2" w:line="200" w:lineRule="exact"/>
        <w:ind w:left="376" w:right="2729"/>
        <w:jc w:val="center"/>
        <w:rPr>
          <w:sz w:val="19"/>
          <w:szCs w:val="19"/>
        </w:rPr>
        <w:sectPr w:rsidR="005B56FC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443" w:space="3177"/>
            <w:col w:w="4620"/>
          </w:cols>
        </w:sectPr>
      </w:pPr>
      <w:r>
        <w:rPr>
          <w:spacing w:val="-1"/>
          <w:position w:val="-1"/>
          <w:sz w:val="19"/>
          <w:szCs w:val="19"/>
        </w:rPr>
        <w:t>N</w:t>
      </w:r>
      <w:r>
        <w:rPr>
          <w:position w:val="-1"/>
          <w:sz w:val="19"/>
          <w:szCs w:val="19"/>
        </w:rPr>
        <w:t>PM</w:t>
      </w:r>
      <w:r>
        <w:rPr>
          <w:spacing w:val="11"/>
          <w:position w:val="-1"/>
          <w:sz w:val="19"/>
          <w:szCs w:val="19"/>
        </w:rPr>
        <w:t xml:space="preserve"> </w:t>
      </w:r>
      <w:r>
        <w:rPr>
          <w:spacing w:val="1"/>
          <w:w w:val="102"/>
          <w:position w:val="-1"/>
          <w:sz w:val="19"/>
          <w:szCs w:val="19"/>
        </w:rPr>
        <w:t>1</w:t>
      </w:r>
      <w:r>
        <w:rPr>
          <w:spacing w:val="-1"/>
          <w:w w:val="102"/>
          <w:position w:val="-1"/>
          <w:sz w:val="19"/>
          <w:szCs w:val="19"/>
        </w:rPr>
        <w:t>6</w:t>
      </w:r>
      <w:r>
        <w:rPr>
          <w:spacing w:val="1"/>
          <w:w w:val="102"/>
          <w:position w:val="-1"/>
          <w:sz w:val="19"/>
          <w:szCs w:val="19"/>
        </w:rPr>
        <w:t>0</w:t>
      </w:r>
      <w:r>
        <w:rPr>
          <w:spacing w:val="-1"/>
          <w:w w:val="102"/>
          <w:position w:val="-1"/>
          <w:sz w:val="19"/>
          <w:szCs w:val="19"/>
        </w:rPr>
        <w:t>6</w:t>
      </w:r>
      <w:r>
        <w:rPr>
          <w:spacing w:val="1"/>
          <w:w w:val="102"/>
          <w:position w:val="-1"/>
          <w:sz w:val="19"/>
          <w:szCs w:val="19"/>
        </w:rPr>
        <w:t>82</w:t>
      </w:r>
      <w:r>
        <w:rPr>
          <w:spacing w:val="-1"/>
          <w:w w:val="102"/>
          <w:position w:val="-1"/>
          <w:sz w:val="19"/>
          <w:szCs w:val="19"/>
        </w:rPr>
        <w:t>9</w:t>
      </w:r>
      <w:r>
        <w:rPr>
          <w:spacing w:val="1"/>
          <w:w w:val="102"/>
          <w:position w:val="-1"/>
          <w:sz w:val="19"/>
          <w:szCs w:val="19"/>
        </w:rPr>
        <w:t>68</w:t>
      </w:r>
      <w:r>
        <w:rPr>
          <w:w w:val="102"/>
          <w:position w:val="-1"/>
          <w:sz w:val="19"/>
          <w:szCs w:val="19"/>
        </w:rPr>
        <w:t>0</w:t>
      </w:r>
    </w:p>
    <w:p w14:paraId="74310DE7" w14:textId="77777777" w:rsidR="005B56FC" w:rsidRDefault="005B56FC">
      <w:pPr>
        <w:spacing w:line="200" w:lineRule="exact"/>
      </w:pPr>
    </w:p>
    <w:p w14:paraId="18EF4C09" w14:textId="77777777" w:rsidR="005B56FC" w:rsidRDefault="005B56FC">
      <w:pPr>
        <w:spacing w:line="200" w:lineRule="exact"/>
      </w:pPr>
    </w:p>
    <w:p w14:paraId="2F44A526" w14:textId="77777777" w:rsidR="005B56FC" w:rsidRDefault="005B56FC">
      <w:pPr>
        <w:spacing w:line="200" w:lineRule="exact"/>
      </w:pPr>
    </w:p>
    <w:p w14:paraId="77807F43" w14:textId="77777777" w:rsidR="005B56FC" w:rsidRDefault="005B56FC">
      <w:pPr>
        <w:spacing w:line="200" w:lineRule="exact"/>
      </w:pPr>
    </w:p>
    <w:p w14:paraId="179F3317" w14:textId="77777777" w:rsidR="005B56FC" w:rsidRDefault="005B56FC">
      <w:pPr>
        <w:spacing w:line="200" w:lineRule="exact"/>
      </w:pPr>
    </w:p>
    <w:p w14:paraId="5177B5AC" w14:textId="77777777" w:rsidR="005B56FC" w:rsidRDefault="005B56FC">
      <w:pPr>
        <w:spacing w:line="200" w:lineRule="exact"/>
      </w:pPr>
    </w:p>
    <w:p w14:paraId="788169CA" w14:textId="77777777" w:rsidR="005B56FC" w:rsidRDefault="005B56FC">
      <w:pPr>
        <w:spacing w:line="200" w:lineRule="exact"/>
      </w:pPr>
    </w:p>
    <w:p w14:paraId="17C45037" w14:textId="77777777" w:rsidR="005B56FC" w:rsidRDefault="005B56FC">
      <w:pPr>
        <w:spacing w:line="200" w:lineRule="exact"/>
      </w:pPr>
    </w:p>
    <w:p w14:paraId="6145FBC3" w14:textId="77777777" w:rsidR="005B56FC" w:rsidRDefault="005B56FC">
      <w:pPr>
        <w:spacing w:line="200" w:lineRule="exact"/>
      </w:pPr>
    </w:p>
    <w:p w14:paraId="54D84101" w14:textId="77777777" w:rsidR="005B56FC" w:rsidRDefault="005B56FC">
      <w:pPr>
        <w:spacing w:line="200" w:lineRule="exact"/>
      </w:pPr>
    </w:p>
    <w:p w14:paraId="0742A30D" w14:textId="77777777" w:rsidR="005B56FC" w:rsidRDefault="005B56FC">
      <w:pPr>
        <w:spacing w:line="200" w:lineRule="exact"/>
      </w:pPr>
    </w:p>
    <w:p w14:paraId="2275DB7A" w14:textId="77777777" w:rsidR="005B56FC" w:rsidRDefault="005B56FC">
      <w:pPr>
        <w:spacing w:line="200" w:lineRule="exact"/>
      </w:pPr>
    </w:p>
    <w:p w14:paraId="1E71A22D" w14:textId="77777777" w:rsidR="005B56FC" w:rsidRDefault="005B56FC">
      <w:pPr>
        <w:spacing w:line="200" w:lineRule="exact"/>
      </w:pPr>
    </w:p>
    <w:p w14:paraId="1DFA10DA" w14:textId="3858602F" w:rsidR="005B56FC" w:rsidRDefault="005B56FC">
      <w:pPr>
        <w:spacing w:line="200" w:lineRule="exact"/>
      </w:pPr>
    </w:p>
    <w:p w14:paraId="316EC810" w14:textId="77777777" w:rsidR="00C11EC7" w:rsidRDefault="00C11EC7">
      <w:pPr>
        <w:spacing w:line="200" w:lineRule="exact"/>
      </w:pPr>
    </w:p>
    <w:p w14:paraId="1D652E60" w14:textId="2ACA22A2" w:rsidR="005B56FC" w:rsidRDefault="005B56FC">
      <w:pPr>
        <w:spacing w:line="200" w:lineRule="exact"/>
      </w:pPr>
    </w:p>
    <w:p w14:paraId="279F7573" w14:textId="1A89CC60" w:rsidR="00C11EC7" w:rsidRDefault="00C11EC7">
      <w:pPr>
        <w:spacing w:line="200" w:lineRule="exact"/>
      </w:pPr>
    </w:p>
    <w:p w14:paraId="33723B6B" w14:textId="77777777" w:rsidR="00C11EC7" w:rsidRDefault="00C11EC7">
      <w:pPr>
        <w:spacing w:line="200" w:lineRule="exact"/>
      </w:pPr>
    </w:p>
    <w:p w14:paraId="0F68C268" w14:textId="77777777" w:rsidR="005B56FC" w:rsidRDefault="005B56FC">
      <w:pPr>
        <w:spacing w:line="200" w:lineRule="exact"/>
      </w:pPr>
    </w:p>
    <w:p w14:paraId="40F6C6B4" w14:textId="77777777" w:rsidR="005B56FC" w:rsidRDefault="005B56FC">
      <w:pPr>
        <w:spacing w:before="10" w:line="280" w:lineRule="exact"/>
        <w:rPr>
          <w:sz w:val="28"/>
          <w:szCs w:val="28"/>
        </w:rPr>
      </w:pPr>
    </w:p>
    <w:p w14:paraId="5631C6B3" w14:textId="77777777" w:rsidR="005B56FC" w:rsidRDefault="008B263B">
      <w:pPr>
        <w:spacing w:before="33" w:line="220" w:lineRule="exact"/>
        <w:ind w:right="-49"/>
      </w:pPr>
      <w:r>
        <w:t>1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 xml:space="preserve">1                                                                                                                                                                                                             </w:t>
      </w:r>
      <w:r>
        <w:rPr>
          <w:spacing w:val="6"/>
        </w:rPr>
        <w:t xml:space="preserve"> </w:t>
      </w:r>
      <w:r>
        <w:rPr>
          <w:spacing w:val="1"/>
        </w:rPr>
        <w:t>2</w:t>
      </w:r>
      <w:r>
        <w:rPr>
          <w:spacing w:val="-1"/>
        </w:rPr>
        <w:t>9</w:t>
      </w:r>
      <w:r>
        <w:t>/</w:t>
      </w:r>
      <w:r>
        <w:rPr>
          <w:spacing w:val="1"/>
        </w:rPr>
        <w:t>07</w:t>
      </w:r>
      <w:r>
        <w:t>/</w:t>
      </w:r>
      <w:r>
        <w:rPr>
          <w:spacing w:val="1"/>
        </w:rPr>
        <w:t>2</w:t>
      </w:r>
      <w:r>
        <w:rPr>
          <w:spacing w:val="-1"/>
        </w:rPr>
        <w:t>0</w:t>
      </w:r>
      <w:r>
        <w:rPr>
          <w:spacing w:val="1"/>
        </w:rPr>
        <w:t>20</w:t>
      </w:r>
      <w:r>
        <w:t>,</w:t>
      </w:r>
      <w:r>
        <w:rPr>
          <w:spacing w:val="-11"/>
        </w:rPr>
        <w:t xml:space="preserve"> </w:t>
      </w:r>
      <w:r>
        <w:rPr>
          <w:spacing w:val="1"/>
        </w:rPr>
        <w:t>14</w:t>
      </w:r>
      <w:r>
        <w:t>:</w:t>
      </w:r>
      <w:r>
        <w:rPr>
          <w:spacing w:val="-1"/>
        </w:rPr>
        <w:t>2</w:t>
      </w:r>
      <w:r>
        <w:t>7</w:t>
      </w:r>
    </w:p>
    <w:sectPr w:rsidR="005B56FC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86F"/>
    <w:multiLevelType w:val="multilevel"/>
    <w:tmpl w:val="78364E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6FC"/>
    <w:rsid w:val="00172692"/>
    <w:rsid w:val="002B1EE5"/>
    <w:rsid w:val="005B56FC"/>
    <w:rsid w:val="006359AB"/>
    <w:rsid w:val="008B263B"/>
    <w:rsid w:val="00C11EC7"/>
    <w:rsid w:val="00C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39451C7"/>
  <w15:docId w15:val="{7B390FEE-256F-4573-BFE5-48DDDBC8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.ui.ac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ktro@ui.ac.i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ee.ui.ac.id/d-office/uji/cetakRevisi/14776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djati pradana</cp:lastModifiedBy>
  <cp:revision>7</cp:revision>
  <cp:lastPrinted>2020-07-30T03:23:00Z</cp:lastPrinted>
  <dcterms:created xsi:type="dcterms:W3CDTF">2020-07-29T07:29:00Z</dcterms:created>
  <dcterms:modified xsi:type="dcterms:W3CDTF">2020-07-30T03:28:00Z</dcterms:modified>
</cp:coreProperties>
</file>